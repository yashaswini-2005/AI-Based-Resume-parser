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3.xml" ContentType="application/xml"/>
  <Override PartName="/customXml/itemProps31.xml" ContentType="application/vnd.openxmlformats-officedocument.customXmlProperties+xml"/>
  <Override PartName="/word/webSettings.xml" ContentType="application/vnd.openxmlformats-officedocument.wordprocessingml.webSettings+xml"/>
  <Override PartName="/customXml/item22.xml" ContentType="application/xml"/>
  <Override PartName="/customXml/itemProps22.xml" ContentType="application/vnd.openxmlformats-officedocument.customXmlProperties+xml"/>
  <Override PartName="/customXml/item13.xml" ContentType="application/xml"/>
  <Override PartName="/customXml/itemProps13.xml" ContentType="application/vnd.openxmlformats-officedocument.customXml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fontTable2.xml" ContentType="application/vnd.openxmlformats-officedocument.wordprocessingml.fontTable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numbering2.xml" ContentType="application/vnd.openxmlformats-officedocument.wordprocessingml.numbering+xml"/>
  <Override PartName="/word/glossary/webSettings2.xml" ContentType="application/vnd.openxmlformats-officedocument.wordprocessingml.webSettings+xml"/>
  <Override PartName="/docMetadata/LabelInfo.xml" ContentType="application/vnd.ms-office.classificationlabel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package/2006/relationships/metadata/thumbnail" Target="/docProps/thumbnail.emf" Id="rId2" /><Relationship Type="http://schemas.openxmlformats.org/officeDocument/2006/relationships/officeDocument" Target="/word/document.xml" Id="rId1" /><Relationship Type="http://schemas.microsoft.com/office/2020/02/relationships/classificationlabels" Target="/docMetadata/LabelInfo.xml" Id="rId6" /><Relationship Type="http://schemas.openxmlformats.org/officeDocument/2006/relationships/custom-properties" Target="/docProps/custom.xml" Id="rId5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ED179" w14:textId="7DEDCE42" w:rsidR="00410F37" w:rsidRDefault="007A242C"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270EC725" wp14:editId="363C3E0F">
                <wp:simplePos x="0" y="0"/>
                <wp:positionH relativeFrom="margin">
                  <wp:posOffset>-457200</wp:posOffset>
                </wp:positionH>
                <wp:positionV relativeFrom="paragraph">
                  <wp:posOffset>-457200</wp:posOffset>
                </wp:positionV>
                <wp:extent cx="7772400" cy="10058400"/>
                <wp:effectExtent l="0" t="0" r="0" b="0"/>
                <wp:wrapNone/>
                <wp:docPr id="6" name="Rectangle 29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4C78C" id="Rectangle 29" o:spid="_x0000_s1026" alt="Decorative" style="position:absolute;margin-left:-36pt;margin-top:-36pt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" fillcolor="#fbe284 [3205]" stroked="f">
                <v:path arrowok="t"/>
                <w10:wrap anchorx="margin"/>
                <w10:anchorlock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2533"/>
        <w:gridCol w:w="209"/>
        <w:gridCol w:w="1646"/>
        <w:gridCol w:w="688"/>
        <w:gridCol w:w="205"/>
        <w:gridCol w:w="19"/>
        <w:gridCol w:w="2373"/>
        <w:gridCol w:w="207"/>
        <w:gridCol w:w="2906"/>
      </w:tblGrid>
      <w:tr w:rsidR="007B499A" w:rsidRPr="00E8269A" w14:paraId="0BFA9C2D" w14:textId="77777777" w:rsidTr="007B499A">
        <w:trPr>
          <w:trHeight w:val="812"/>
        </w:trPr>
        <w:tc>
          <w:tcPr>
            <w:tcW w:w="2034" w:type="pct"/>
            <w:gridSpan w:val="3"/>
            <w:vMerge w:val="restart"/>
          </w:tcPr>
          <w:p w14:paraId="54031F37" w14:textId="77777777" w:rsidR="007B499A" w:rsidRPr="00E8269A" w:rsidRDefault="00000000" w:rsidP="00E8269A">
            <w:pPr>
              <w:pStyle w:val="Subtitle"/>
            </w:pPr>
            <w:sdt>
              <w:sdtPr>
                <w:id w:val="-198787029"/>
                <w:placeholder>
                  <w:docPart w:val="2311E7B3F1DF4AE39A341F39A1D6A3DA"/>
                </w:placeholder>
                <w:temporary/>
                <w:showingPlcHdr/>
                <w15:appearance w15:val="hidden"/>
              </w:sdtPr>
              <w:sdtContent>
                <w:r w:rsidR="007B499A" w:rsidRPr="00E8269A">
                  <w:t xml:space="preserve">Office Manager </w:t>
                </w:r>
              </w:sdtContent>
            </w:sdt>
          </w:p>
          <w:p w14:paraId="0FFA0F2A" w14:textId="16D15E32" w:rsidR="007B499A" w:rsidRPr="00E8269A" w:rsidRDefault="00000000" w:rsidP="00E8269A">
            <w:pPr>
              <w:pStyle w:val="Title"/>
              <w:rPr>
                <w:rFonts w:ascii="Univers" w:hAnsi="Univers"/>
                <w:b w:val="0"/>
                <w:spacing w:val="-16"/>
                <w:sz w:val="8"/>
                <w:szCs w:val="8"/>
              </w:rPr>
            </w:pPr>
            <w:sdt>
              <w:sdtPr>
                <w:id w:val="-552842305"/>
                <w:placeholder>
                  <w:docPart w:val="AE45BEA5A204466383B0E11EAD35F69B"/>
                </w:placeholder>
                <w:temporary/>
                <w:showingPlcHdr/>
                <w15:appearance w15:val="hidden"/>
              </w:sdtPr>
              <w:sdtContent>
                <w:r w:rsidR="007B499A" w:rsidRPr="00E8269A">
                  <w:t>Chanchal Sharma</w:t>
                </w:r>
              </w:sdtContent>
            </w:sdt>
          </w:p>
        </w:tc>
        <w:tc>
          <w:tcPr>
            <w:tcW w:w="423" w:type="pct"/>
            <w:gridSpan w:val="3"/>
          </w:tcPr>
          <w:p w14:paraId="072472A3" w14:textId="77777777" w:rsidR="007B499A" w:rsidRPr="00E8269A" w:rsidRDefault="007B499A" w:rsidP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2543" w:type="pct"/>
            <w:gridSpan w:val="3"/>
            <w:tcBorders>
              <w:top w:val="single" w:sz="48" w:space="0" w:color="000000" w:themeColor="text1"/>
            </w:tcBorders>
            <w:shd w:val="clear" w:color="auto" w:fill="auto"/>
            <w:vAlign w:val="center"/>
          </w:tcPr>
          <w:p w14:paraId="1C4E896B" w14:textId="6A6ED87A" w:rsidR="007B499A" w:rsidRPr="00E8269A" w:rsidRDefault="00000000" w:rsidP="007B499A">
            <w:pPr>
              <w:pStyle w:val="Heading1"/>
              <w:rPr>
                <w:rFonts w:ascii="Univers" w:hAnsi="Univers"/>
                <w:sz w:val="8"/>
                <w:szCs w:val="8"/>
              </w:rPr>
            </w:pPr>
            <w:sdt>
              <w:sdtPr>
                <w:id w:val="1692422069"/>
                <w:placeholder>
                  <w:docPart w:val="FA6DCEFDC1534BF19B315C0FDAC06FEF"/>
                </w:placeholder>
                <w:temporary/>
                <w:showingPlcHdr/>
                <w15:appearance w15:val="hidden"/>
              </w:sdtPr>
              <w:sdtContent>
                <w:r w:rsidR="007B499A" w:rsidRPr="00BC3C1B">
                  <w:rPr>
                    <w:rStyle w:val="Heading1Char"/>
                    <w:b/>
                    <w:bCs/>
                  </w:rPr>
                  <w:t>Objective</w:t>
                </w:r>
              </w:sdtContent>
            </w:sdt>
          </w:p>
        </w:tc>
      </w:tr>
      <w:tr w:rsidR="00BC3C1B" w:rsidRPr="00E8269A" w14:paraId="5287F444" w14:textId="77777777" w:rsidTr="007B499A">
        <w:trPr>
          <w:trHeight w:val="2448"/>
        </w:trPr>
        <w:tc>
          <w:tcPr>
            <w:tcW w:w="2034" w:type="pct"/>
            <w:gridSpan w:val="3"/>
            <w:vMerge/>
            <w:tcBorders>
              <w:bottom w:val="single" w:sz="48" w:space="0" w:color="000000" w:themeColor="text1"/>
            </w:tcBorders>
          </w:tcPr>
          <w:p w14:paraId="44254A44" w14:textId="77777777" w:rsidR="00BC3C1B" w:rsidRPr="00E8269A" w:rsidRDefault="00BC3C1B" w:rsidP="00E8269A">
            <w:pPr>
              <w:spacing w:before="27" w:line="185" w:lineRule="auto"/>
              <w:ind w:left="14"/>
              <w:outlineLvl w:val="0"/>
              <w:rPr>
                <w:rFonts w:ascii="Univers" w:hAnsi="Univers"/>
                <w:b/>
                <w:spacing w:val="-16"/>
                <w:sz w:val="80"/>
              </w:rPr>
            </w:pPr>
          </w:p>
        </w:tc>
        <w:tc>
          <w:tcPr>
            <w:tcW w:w="423" w:type="pct"/>
            <w:gridSpan w:val="3"/>
            <w:tcBorders>
              <w:bottom w:val="single" w:sz="48" w:space="0" w:color="000000" w:themeColor="text1"/>
            </w:tcBorders>
          </w:tcPr>
          <w:p w14:paraId="659EE546" w14:textId="77777777" w:rsidR="00BC3C1B" w:rsidRPr="00E8269A" w:rsidRDefault="00BC3C1B" w:rsidP="00E8269A">
            <w:pPr>
              <w:spacing w:before="170" w:line="240" w:lineRule="auto"/>
              <w:rPr>
                <w:rFonts w:ascii="Univers" w:hAnsi="Univers"/>
              </w:rPr>
            </w:pPr>
          </w:p>
        </w:tc>
        <w:tc>
          <w:tcPr>
            <w:tcW w:w="2543" w:type="pct"/>
            <w:gridSpan w:val="3"/>
            <w:tcBorders>
              <w:bottom w:val="single" w:sz="48" w:space="0" w:color="000000" w:themeColor="text1"/>
            </w:tcBorders>
          </w:tcPr>
          <w:p w14:paraId="3DE342D7" w14:textId="3EC80224" w:rsidR="00BC3C1B" w:rsidRPr="00E8269A" w:rsidRDefault="00000000" w:rsidP="00E8269A">
            <w:pPr>
              <w:spacing w:before="240" w:line="240" w:lineRule="auto"/>
              <w:ind w:left="14"/>
              <w:rPr>
                <w:rFonts w:ascii="Univers" w:hAnsi="Univers"/>
              </w:rPr>
            </w:pPr>
            <w:sdt>
              <w:sdtPr>
                <w:rPr>
                  <w:rFonts w:ascii="Univers" w:hAnsi="Univers"/>
                </w:rPr>
                <w:id w:val="599449280"/>
                <w:placeholder>
                  <w:docPart w:val="54C3A097E7C4453E9DA083EEDDAE6964"/>
                </w:placeholder>
                <w:temporary/>
                <w:showingPlcHdr/>
                <w15:appearance w15:val="hidden"/>
              </w:sdtPr>
              <w:sdtContent>
                <w:r w:rsidR="00BC3C1B" w:rsidRPr="005A05E2">
                  <w:rPr>
                    <w:rFonts w:ascii="Univers" w:hAnsi="Univers"/>
                  </w:rPr>
                  <w:t>State your career goals and show how they align with the job description you’re targeting. Be brief and keep it from sounding generic. Be yourself.</w:t>
                </w:r>
              </w:sdtContent>
            </w:sdt>
          </w:p>
        </w:tc>
      </w:tr>
      <w:tr w:rsidR="00BC3C1B" w:rsidRPr="00E8269A" w14:paraId="708EC446" w14:textId="77777777" w:rsidTr="007B499A">
        <w:trPr>
          <w:trHeight w:val="6768"/>
        </w:trPr>
        <w:tc>
          <w:tcPr>
            <w:tcW w:w="1271" w:type="pct"/>
            <w:gridSpan w:val="2"/>
            <w:tcBorders>
              <w:top w:val="single" w:sz="48" w:space="0" w:color="000000" w:themeColor="text1"/>
            </w:tcBorders>
            <w:tcMar>
              <w:top w:w="144" w:type="dxa"/>
              <w:left w:w="115" w:type="dxa"/>
              <w:right w:w="115" w:type="dxa"/>
            </w:tcMar>
          </w:tcPr>
          <w:p w14:paraId="0C150929" w14:textId="73B2953B" w:rsidR="00BC3C1B" w:rsidRPr="00E8269A" w:rsidRDefault="00000000" w:rsidP="00BC3C1B">
            <w:pPr>
              <w:pStyle w:val="Heading1"/>
            </w:pPr>
            <w:sdt>
              <w:sdtPr>
                <w:id w:val="-1627612088"/>
                <w:placeholder>
                  <w:docPart w:val="85EE62B664894033A82B2EB44E91725F"/>
                </w:placeholder>
                <w:temporary/>
                <w:showingPlcHdr/>
                <w15:appearance w15:val="hidden"/>
              </w:sdtPr>
              <w:sdtContent>
                <w:r w:rsidR="00BC3C1B" w:rsidRPr="00E8269A">
                  <w:t>Experience</w:t>
                </w:r>
              </w:sdtContent>
            </w:sdt>
          </w:p>
        </w:tc>
        <w:tc>
          <w:tcPr>
            <w:tcW w:w="3729" w:type="pct"/>
            <w:gridSpan w:val="7"/>
            <w:tcBorders>
              <w:top w:val="single" w:sz="48" w:space="0" w:color="000000" w:themeColor="text1"/>
            </w:tcBorders>
            <w:tcMar>
              <w:top w:w="144" w:type="dxa"/>
              <w:left w:w="115" w:type="dxa"/>
              <w:right w:w="115" w:type="dxa"/>
            </w:tcMar>
          </w:tcPr>
          <w:p w14:paraId="7467A10B" w14:textId="36F5A713" w:rsidR="00BC3C1B" w:rsidRPr="00E97CB2" w:rsidRDefault="00000000" w:rsidP="00BC3C1B">
            <w:pPr>
              <w:pStyle w:val="DateRange"/>
            </w:pPr>
            <w:sdt>
              <w:sdtPr>
                <w:id w:val="-72125005"/>
                <w:placeholder>
                  <w:docPart w:val="291CAA9F3A6C400AA731535626C2AEA9"/>
                </w:placeholder>
                <w:temporary/>
                <w:showingPlcHdr/>
                <w15:appearance w15:val="hidden"/>
              </w:sdtPr>
              <w:sdtContent>
                <w:r w:rsidR="007B499A" w:rsidRPr="00494E4D">
                  <w:t>January 20</w:t>
                </w:r>
                <w:r w:rsidR="007B499A">
                  <w:t>XX</w:t>
                </w:r>
                <w:r w:rsidR="007B499A" w:rsidRPr="00494E4D">
                  <w:t xml:space="preserve"> - Current</w:t>
                </w:r>
              </w:sdtContent>
            </w:sdt>
            <w:r w:rsidR="00BC3C1B" w:rsidRPr="00E97CB2">
              <w:t xml:space="preserve"> </w:t>
            </w:r>
          </w:p>
          <w:p w14:paraId="469A2A9E" w14:textId="3D140A3A" w:rsidR="00BC3C1B" w:rsidRPr="00410F37" w:rsidRDefault="00000000" w:rsidP="00BC3C1B">
            <w:pPr>
              <w:pStyle w:val="JobTitleandDegree"/>
            </w:pPr>
            <w:sdt>
              <w:sdtPr>
                <w:id w:val="839887674"/>
                <w:placeholder>
                  <w:docPart w:val="575641983A7D4CC8BC0A8FD873D2D7F3"/>
                </w:placeholder>
                <w:temporary/>
                <w:showingPlcHdr/>
                <w15:appearance w15:val="hidden"/>
              </w:sdtPr>
              <w:sdtContent>
                <w:r w:rsidR="00BC3C1B" w:rsidRPr="00E97CB2">
                  <w:t>Office Manager</w:t>
                </w:r>
              </w:sdtContent>
            </w:sdt>
            <w:r w:rsidR="00BC3C1B">
              <w:t xml:space="preserve"> </w:t>
            </w:r>
            <w:sdt>
              <w:sdtPr>
                <w:rPr>
                  <w:rStyle w:val="CompanyName"/>
                </w:rPr>
                <w:id w:val="1175226252"/>
                <w:placeholder>
                  <w:docPart w:val="A7BD6EB92A384A1DB083B6448F40C3A5"/>
                </w:placeholder>
                <w:temporary/>
                <w:showingPlcHdr/>
                <w15:appearance w15:val="hidden"/>
              </w:sdtPr>
              <w:sdtContent>
                <w:r w:rsidR="00BC3C1B" w:rsidRPr="00BC3C1B">
                  <w:rPr>
                    <w:rStyle w:val="CompanyName"/>
                  </w:rPr>
                  <w:t>The Phone Company</w:t>
                </w:r>
              </w:sdtContent>
            </w:sdt>
          </w:p>
          <w:p w14:paraId="2361C08C" w14:textId="17CD234B" w:rsidR="00BC3C1B" w:rsidRDefault="00000000" w:rsidP="00BC3C1B">
            <w:sdt>
              <w:sdtPr>
                <w:id w:val="1785694840"/>
                <w:placeholder>
                  <w:docPart w:val="FC1A571B03DB44879F9F86E8C12572D0"/>
                </w:placeholder>
                <w:temporary/>
                <w:showingPlcHdr/>
                <w15:appearance w15:val="hidden"/>
              </w:sdtPr>
              <w:sdtContent>
                <w:r w:rsidR="00BC3C1B" w:rsidRPr="005A05E2">
                  <w:t>Summarize your key responsibilities and accomplishments. Where appropriate, use the language and words you find in the specific job description. Be concise, targeting 3-5 key areas.</w:t>
                </w:r>
              </w:sdtContent>
            </w:sdt>
          </w:p>
          <w:p w14:paraId="33CFC28C" w14:textId="77777777" w:rsidR="00BC3C1B" w:rsidRDefault="00BC3C1B" w:rsidP="00BC3C1B"/>
          <w:p w14:paraId="782489D5" w14:textId="4B81D14D" w:rsidR="00BC3C1B" w:rsidRPr="00E97CB2" w:rsidRDefault="00000000" w:rsidP="00BC3C1B">
            <w:pPr>
              <w:pStyle w:val="DateRange"/>
            </w:pPr>
            <w:sdt>
              <w:sdtPr>
                <w:id w:val="-1252278517"/>
                <w:placeholder>
                  <w:docPart w:val="AE7D2D1EFCBC4B93A425FDE57185A6F6"/>
                </w:placeholder>
                <w:temporary/>
                <w:showingPlcHdr/>
                <w15:appearance w15:val="hidden"/>
              </w:sdtPr>
              <w:sdtContent>
                <w:r w:rsidR="007B499A" w:rsidRPr="00494E4D">
                  <w:t>March 20</w:t>
                </w:r>
                <w:r w:rsidR="007B499A">
                  <w:t>XX</w:t>
                </w:r>
                <w:r w:rsidR="007B499A" w:rsidRPr="00494E4D">
                  <w:t xml:space="preserve"> - December 20</w:t>
                </w:r>
                <w:r w:rsidR="007B499A">
                  <w:t>XX</w:t>
                </w:r>
              </w:sdtContent>
            </w:sdt>
            <w:r w:rsidR="00BC3C1B" w:rsidRPr="00E97CB2">
              <w:t xml:space="preserve"> </w:t>
            </w:r>
          </w:p>
          <w:p w14:paraId="2CC89B74" w14:textId="572A4005" w:rsidR="00BC3C1B" w:rsidRPr="00410F37" w:rsidRDefault="00000000" w:rsidP="00BC3C1B">
            <w:pPr>
              <w:pStyle w:val="JobTitleandDegree"/>
            </w:pPr>
            <w:sdt>
              <w:sdtPr>
                <w:id w:val="1980491952"/>
                <w:placeholder>
                  <w:docPart w:val="39974FDA07824C24AA7C763E0384511D"/>
                </w:placeholder>
                <w:temporary/>
                <w:showingPlcHdr/>
                <w15:appearance w15:val="hidden"/>
              </w:sdtPr>
              <w:sdtContent>
                <w:r w:rsidR="00BC3C1B" w:rsidRPr="00E97CB2">
                  <w:t>Office Manager</w:t>
                </w:r>
              </w:sdtContent>
            </w:sdt>
            <w:r w:rsidR="00BC3C1B">
              <w:t xml:space="preserve"> </w:t>
            </w:r>
            <w:sdt>
              <w:sdtPr>
                <w:rPr>
                  <w:rStyle w:val="CompanyName"/>
                </w:rPr>
                <w:id w:val="506799617"/>
                <w:placeholder>
                  <w:docPart w:val="C495F5A31043482AA4CE97B875A94D56"/>
                </w:placeholder>
                <w:temporary/>
                <w:showingPlcHdr/>
                <w15:appearance w15:val="hidden"/>
              </w:sdtPr>
              <w:sdtContent>
                <w:r w:rsidR="00BC3C1B" w:rsidRPr="00BC3C1B">
                  <w:rPr>
                    <w:rStyle w:val="CompanyName"/>
                  </w:rPr>
                  <w:t>Nod Publishing</w:t>
                </w:r>
              </w:sdtContent>
            </w:sdt>
          </w:p>
          <w:p w14:paraId="27007A59" w14:textId="0161B366" w:rsidR="00BC3C1B" w:rsidRDefault="00000000" w:rsidP="00BC3C1B">
            <w:sdt>
              <w:sdtPr>
                <w:id w:val="1157962270"/>
                <w:placeholder>
                  <w:docPart w:val="7E549F9B33E3487387E44324A5714088"/>
                </w:placeholder>
                <w:temporary/>
                <w:showingPlcHdr/>
                <w15:appearance w15:val="hidden"/>
              </w:sdtPr>
              <w:sdtContent>
                <w:r w:rsidR="00BC3C1B" w:rsidRPr="005A05E2">
                  <w:t>Summarize your key responsibilities and accomplishments. Here again, take any opportunity to use words you find in the job description. Be brief.</w:t>
                </w:r>
              </w:sdtContent>
            </w:sdt>
          </w:p>
          <w:p w14:paraId="1C2C0435" w14:textId="77777777" w:rsidR="00BC3C1B" w:rsidRDefault="00BC3C1B" w:rsidP="00BC3C1B"/>
          <w:p w14:paraId="58626D91" w14:textId="25B829C8" w:rsidR="00BC3C1B" w:rsidRPr="00E97CB2" w:rsidRDefault="00000000" w:rsidP="00BC3C1B">
            <w:pPr>
              <w:pStyle w:val="DateRange"/>
            </w:pPr>
            <w:sdt>
              <w:sdtPr>
                <w:id w:val="-1034193946"/>
                <w:placeholder>
                  <w:docPart w:val="CD7C6E7FB33D477388A23C81E4B5FD59"/>
                </w:placeholder>
                <w:temporary/>
                <w:showingPlcHdr/>
                <w15:appearance w15:val="hidden"/>
              </w:sdtPr>
              <w:sdtContent>
                <w:r w:rsidR="007B499A" w:rsidRPr="00494E4D">
                  <w:t>August 20</w:t>
                </w:r>
                <w:r w:rsidR="007B499A">
                  <w:t>XX</w:t>
                </w:r>
                <w:r w:rsidR="007B499A" w:rsidRPr="00494E4D">
                  <w:t xml:space="preserve"> - March 20</w:t>
                </w:r>
                <w:r w:rsidR="007B499A">
                  <w:t>XX</w:t>
                </w:r>
              </w:sdtContent>
            </w:sdt>
            <w:r w:rsidR="00BC3C1B" w:rsidRPr="00E97CB2">
              <w:t xml:space="preserve"> </w:t>
            </w:r>
          </w:p>
          <w:p w14:paraId="53122738" w14:textId="5507F5E7" w:rsidR="00BC3C1B" w:rsidRPr="00410F37" w:rsidRDefault="00000000" w:rsidP="00BC3C1B">
            <w:pPr>
              <w:pStyle w:val="JobTitleandDegree"/>
            </w:pPr>
            <w:sdt>
              <w:sdtPr>
                <w:id w:val="-656070763"/>
                <w:placeholder>
                  <w:docPart w:val="B2F10B67B08A4083A08AB75B0CA52727"/>
                </w:placeholder>
                <w:temporary/>
                <w:showingPlcHdr/>
                <w15:appearance w15:val="hidden"/>
              </w:sdtPr>
              <w:sdtContent>
                <w:r w:rsidR="00BC3C1B" w:rsidRPr="00E97CB2">
                  <w:t>Office Manager</w:t>
                </w:r>
              </w:sdtContent>
            </w:sdt>
            <w:r w:rsidR="00BC3C1B">
              <w:t xml:space="preserve"> </w:t>
            </w:r>
            <w:sdt>
              <w:sdtPr>
                <w:rPr>
                  <w:rStyle w:val="CompanyName"/>
                </w:rPr>
                <w:id w:val="-961108818"/>
                <w:placeholder>
                  <w:docPart w:val="E62FF5D78F7745EEAC7AEBA76B6A6EDC"/>
                </w:placeholder>
                <w:temporary/>
                <w:showingPlcHdr/>
                <w15:appearance w15:val="hidden"/>
              </w:sdtPr>
              <w:sdtContent>
                <w:r w:rsidR="00BC3C1B" w:rsidRPr="00BC3C1B">
                  <w:rPr>
                    <w:rStyle w:val="CompanyName"/>
                  </w:rPr>
                  <w:t>Southridge Video</w:t>
                </w:r>
              </w:sdtContent>
            </w:sdt>
          </w:p>
          <w:p w14:paraId="09111CE9" w14:textId="7F6EBD49" w:rsidR="00BC3C1B" w:rsidRPr="00E8269A" w:rsidRDefault="00000000" w:rsidP="00BC3C1B">
            <w:sdt>
              <w:sdtPr>
                <w:id w:val="-88772349"/>
                <w:placeholder>
                  <w:docPart w:val="FE309C6B15FC480191DDF069D927E761"/>
                </w:placeholder>
                <w:temporary/>
                <w:showingPlcHdr/>
                <w15:appearance w15:val="hidden"/>
              </w:sdtPr>
              <w:sdtContent>
                <w:r w:rsidR="00BC3C1B" w:rsidRPr="005A05E2">
                  <w:t>Summarize your key responsibilities and accomplishments. Where appropriate, use the language and words you find in the job description. Be concise, targeting 3-5 key areas.</w:t>
                </w:r>
              </w:sdtContent>
            </w:sdt>
          </w:p>
        </w:tc>
      </w:tr>
      <w:tr w:rsidR="00410F37" w14:paraId="083A8C8E" w14:textId="77777777" w:rsidTr="007B499A">
        <w:tc>
          <w:tcPr>
            <w:tcW w:w="1174" w:type="pct"/>
            <w:tcBorders>
              <w:top w:val="single" w:sz="48" w:space="0" w:color="000000" w:themeColor="text1"/>
            </w:tcBorders>
            <w:tcMar>
              <w:top w:w="144" w:type="dxa"/>
              <w:left w:w="14" w:type="dxa"/>
              <w:right w:w="115" w:type="dxa"/>
            </w:tcMar>
          </w:tcPr>
          <w:p w14:paraId="4B7E7D97" w14:textId="77777777" w:rsidR="00E8269A" w:rsidRDefault="00000000" w:rsidP="00E8269A">
            <w:pPr>
              <w:pStyle w:val="Heading1"/>
            </w:pPr>
            <w:sdt>
              <w:sdtPr>
                <w:id w:val="1471094533"/>
                <w:placeholder>
                  <w:docPart w:val="72D8245114B74826B908856656A2AA58"/>
                </w:placeholder>
                <w:temporary/>
                <w:showingPlcHdr/>
                <w15:appearance w15:val="hidden"/>
              </w:sdtPr>
              <w:sdtContent>
                <w:r w:rsidR="00E8269A">
                  <w:t>Education</w:t>
                </w:r>
              </w:sdtContent>
            </w:sdt>
          </w:p>
          <w:p w14:paraId="3964BB80" w14:textId="269D46F0" w:rsidR="00E8269A" w:rsidRPr="00E6525B" w:rsidRDefault="00000000" w:rsidP="00E8269A">
            <w:pPr>
              <w:pStyle w:val="DateRange"/>
            </w:pPr>
            <w:sdt>
              <w:sdtPr>
                <w:id w:val="217260267"/>
                <w:placeholder>
                  <w:docPart w:val="D645D9951EA348148E0997CAD93F4AEB"/>
                </w:placeholder>
                <w:temporary/>
                <w:showingPlcHdr/>
                <w15:appearance w15:val="hidden"/>
              </w:sdtPr>
              <w:sdtContent>
                <w:r w:rsidR="007B499A" w:rsidRPr="00606B9A">
                  <w:t>Sept 20</w:t>
                </w:r>
                <w:r w:rsidR="007B499A">
                  <w:t>XX</w:t>
                </w:r>
                <w:r w:rsidR="007B499A" w:rsidRPr="00606B9A">
                  <w:t xml:space="preserve"> - May 20</w:t>
                </w:r>
                <w:r w:rsidR="007B499A">
                  <w:t>XX</w:t>
                </w:r>
              </w:sdtContent>
            </w:sdt>
          </w:p>
          <w:p w14:paraId="6879DF23" w14:textId="2D7171A4" w:rsidR="00E8269A" w:rsidRPr="00E6525B" w:rsidRDefault="00000000" w:rsidP="00BC0E27">
            <w:pPr>
              <w:pStyle w:val="JobTitleandDegree"/>
            </w:pPr>
            <w:sdt>
              <w:sdtPr>
                <w:id w:val="694506592"/>
                <w:placeholder>
                  <w:docPart w:val="CA75667AAB2944B0B9FF908BD83142CD"/>
                </w:placeholder>
                <w:temporary/>
                <w:showingPlcHdr/>
                <w15:appearance w15:val="hidden"/>
              </w:sdtPr>
              <w:sdtContent>
                <w:r w:rsidR="00410F37" w:rsidRPr="00410F37">
                  <w:t>A.S. H.R. Management</w:t>
                </w:r>
              </w:sdtContent>
            </w:sdt>
            <w:r w:rsidR="00E8269A" w:rsidRPr="00E6525B">
              <w:t xml:space="preserve"> </w:t>
            </w:r>
          </w:p>
          <w:p w14:paraId="37B0A7A1" w14:textId="05A36F1C" w:rsidR="00E8269A" w:rsidRDefault="00000000" w:rsidP="007B499A">
            <w:pPr>
              <w:pStyle w:val="SchoolName"/>
            </w:pPr>
            <w:sdt>
              <w:sdtPr>
                <w:id w:val="1045023138"/>
                <w:placeholder>
                  <w:docPart w:val="1B90BB8B146648D09E34F6636EDDA329"/>
                </w:placeholder>
                <w:temporary/>
                <w:showingPlcHdr/>
                <w15:appearance w15:val="hidden"/>
              </w:sdtPr>
              <w:sdtContent>
                <w:r w:rsidR="007B499A">
                  <w:t>Glennwood University</w:t>
                </w:r>
              </w:sdtContent>
            </w:sdt>
            <w:r w:rsidR="00047507">
              <w:t xml:space="preserve"> </w:t>
            </w:r>
          </w:p>
        </w:tc>
        <w:tc>
          <w:tcPr>
            <w:tcW w:w="97" w:type="pct"/>
            <w:tcMar>
              <w:top w:w="144" w:type="dxa"/>
              <w:left w:w="14" w:type="dxa"/>
              <w:right w:w="115" w:type="dxa"/>
            </w:tcMar>
          </w:tcPr>
          <w:p w14:paraId="0F1B955F" w14:textId="77777777" w:rsidR="00E8269A" w:rsidRDefault="00E8269A">
            <w:pPr>
              <w:spacing w:line="240" w:lineRule="auto"/>
            </w:pPr>
          </w:p>
        </w:tc>
        <w:tc>
          <w:tcPr>
            <w:tcW w:w="1082" w:type="pct"/>
            <w:gridSpan w:val="2"/>
            <w:tcBorders>
              <w:top w:val="single" w:sz="48" w:space="0" w:color="000000" w:themeColor="text1"/>
            </w:tcBorders>
            <w:tcMar>
              <w:top w:w="144" w:type="dxa"/>
              <w:left w:w="14" w:type="dxa"/>
              <w:right w:w="115" w:type="dxa"/>
            </w:tcMar>
          </w:tcPr>
          <w:p w14:paraId="6593B834" w14:textId="77777777" w:rsidR="00E8269A" w:rsidRDefault="00000000" w:rsidP="00E8269A">
            <w:pPr>
              <w:pStyle w:val="Heading1"/>
            </w:pPr>
            <w:sdt>
              <w:sdtPr>
                <w:id w:val="119269848"/>
                <w:placeholder>
                  <w:docPart w:val="2B28C4F954964599B10BD2A8143E4567"/>
                </w:placeholder>
                <w:temporary/>
                <w:showingPlcHdr/>
                <w15:appearance w15:val="hidden"/>
              </w:sdtPr>
              <w:sdtContent>
                <w:r w:rsidR="00E8269A">
                  <w:t>Skills</w:t>
                </w:r>
              </w:sdtContent>
            </w:sdt>
          </w:p>
          <w:sdt>
            <w:sdtPr>
              <w:id w:val="-568574215"/>
              <w:placeholder>
                <w:docPart w:val="9DB7C7A5B6064D9F9ED1C5AA89906DF2"/>
              </w:placeholder>
              <w:temporary/>
              <w:showingPlcHdr/>
              <w15:appearance w15:val="hidden"/>
            </w:sdtPr>
            <w:sdtContent>
              <w:p w14:paraId="6FB185B9" w14:textId="77777777" w:rsidR="00410F37" w:rsidRPr="00410F37" w:rsidRDefault="00410F37" w:rsidP="00410F37">
                <w:pPr>
                  <w:pStyle w:val="SkillsBullets"/>
                </w:pPr>
                <w:r w:rsidRPr="00410F37">
                  <w:t>Data analysis</w:t>
                </w:r>
              </w:p>
              <w:p w14:paraId="0863FE20" w14:textId="77777777" w:rsidR="00410F37" w:rsidRPr="00410F37" w:rsidRDefault="00410F37" w:rsidP="00410F37">
                <w:pPr>
                  <w:pStyle w:val="SkillsBullets"/>
                </w:pPr>
                <w:r w:rsidRPr="00410F37">
                  <w:t>Project management</w:t>
                </w:r>
              </w:p>
              <w:p w14:paraId="7F18C519" w14:textId="77777777" w:rsidR="00410F37" w:rsidRPr="00410F37" w:rsidRDefault="00410F37" w:rsidP="00410F37">
                <w:pPr>
                  <w:pStyle w:val="SkillsBullets"/>
                </w:pPr>
                <w:r w:rsidRPr="00410F37">
                  <w:t>Communication</w:t>
                </w:r>
              </w:p>
              <w:p w14:paraId="744E481D" w14:textId="77777777" w:rsidR="00410F37" w:rsidRPr="00410F37" w:rsidRDefault="00410F37" w:rsidP="00410F37">
                <w:pPr>
                  <w:pStyle w:val="SkillsBullets"/>
                </w:pPr>
                <w:r w:rsidRPr="00410F37">
                  <w:t>Organization</w:t>
                </w:r>
              </w:p>
              <w:p w14:paraId="303E14BC" w14:textId="4AF89C66" w:rsidR="00E8269A" w:rsidRDefault="00410F37" w:rsidP="00410F37">
                <w:pPr>
                  <w:pStyle w:val="SkillsBullets"/>
                </w:pPr>
                <w:r w:rsidRPr="00410F37">
                  <w:t>Problem solving</w:t>
                </w:r>
              </w:p>
            </w:sdtContent>
          </w:sdt>
        </w:tc>
        <w:tc>
          <w:tcPr>
            <w:tcW w:w="95" w:type="pct"/>
            <w:tcMar>
              <w:top w:w="144" w:type="dxa"/>
              <w:left w:w="14" w:type="dxa"/>
              <w:right w:w="115" w:type="dxa"/>
            </w:tcMar>
          </w:tcPr>
          <w:p w14:paraId="58AE451D" w14:textId="77777777" w:rsidR="00E8269A" w:rsidRDefault="00E8269A">
            <w:pPr>
              <w:spacing w:line="240" w:lineRule="auto"/>
            </w:pPr>
          </w:p>
        </w:tc>
        <w:tc>
          <w:tcPr>
            <w:tcW w:w="1109" w:type="pct"/>
            <w:gridSpan w:val="2"/>
            <w:tcBorders>
              <w:top w:val="single" w:sz="48" w:space="0" w:color="000000" w:themeColor="text1"/>
            </w:tcBorders>
            <w:tcMar>
              <w:top w:w="144" w:type="dxa"/>
              <w:left w:w="14" w:type="dxa"/>
              <w:right w:w="115" w:type="dxa"/>
            </w:tcMar>
          </w:tcPr>
          <w:p w14:paraId="1CD4B680" w14:textId="1AA16CE8" w:rsidR="00E8269A" w:rsidRPr="00E8269A" w:rsidRDefault="00000000" w:rsidP="00E8269A">
            <w:pPr>
              <w:pStyle w:val="Heading1"/>
            </w:pPr>
            <w:sdt>
              <w:sdtPr>
                <w:id w:val="-526249777"/>
                <w:placeholder>
                  <w:docPart w:val="2A6C46DD9EE5465DB48AF55BB8981F05"/>
                </w:placeholder>
                <w:temporary/>
                <w:showingPlcHdr/>
                <w15:appearance w15:val="hidden"/>
              </w:sdtPr>
              <w:sdtContent>
                <w:r w:rsidR="00E8269A">
                  <w:t>Interests</w:t>
                </w:r>
              </w:sdtContent>
            </w:sdt>
          </w:p>
          <w:p w14:paraId="309E5B0E" w14:textId="3D165934" w:rsidR="00E8269A" w:rsidRDefault="00000000" w:rsidP="00E8269A">
            <w:pPr>
              <w:spacing w:line="240" w:lineRule="auto"/>
            </w:pPr>
            <w:sdt>
              <w:sdtPr>
                <w:id w:val="575328598"/>
                <w:placeholder>
                  <w:docPart w:val="DD1EEDDA195A4F29B1010B34B472969E"/>
                </w:placeholder>
                <w:temporary/>
                <w:showingPlcHdr/>
                <w15:appearance w15:val="hidden"/>
              </w:sdtPr>
              <w:sdtContent>
                <w:r w:rsidR="00047507" w:rsidRPr="00047507">
                  <w:t>This section is optional but can showcase the unique, intriguing, even fun side of who you are.</w:t>
                </w:r>
              </w:sdtContent>
            </w:sdt>
            <w:r w:rsidR="00E8269A" w:rsidRPr="00E8269A">
              <w:t xml:space="preserve"> </w:t>
            </w:r>
          </w:p>
        </w:tc>
        <w:tc>
          <w:tcPr>
            <w:tcW w:w="96" w:type="pct"/>
            <w:tcMar>
              <w:top w:w="144" w:type="dxa"/>
              <w:left w:w="14" w:type="dxa"/>
              <w:right w:w="115" w:type="dxa"/>
            </w:tcMar>
          </w:tcPr>
          <w:p w14:paraId="4617E2AE" w14:textId="77777777" w:rsidR="00E8269A" w:rsidRDefault="00E8269A">
            <w:pPr>
              <w:spacing w:line="240" w:lineRule="auto"/>
            </w:pPr>
          </w:p>
        </w:tc>
        <w:tc>
          <w:tcPr>
            <w:tcW w:w="1347" w:type="pct"/>
            <w:tcBorders>
              <w:top w:val="single" w:sz="48" w:space="0" w:color="000000" w:themeColor="text1"/>
            </w:tcBorders>
            <w:tcMar>
              <w:top w:w="144" w:type="dxa"/>
              <w:left w:w="14" w:type="dxa"/>
              <w:right w:w="115" w:type="dxa"/>
            </w:tcMar>
          </w:tcPr>
          <w:p w14:paraId="7F9A6B41" w14:textId="77777777" w:rsidR="00E8269A" w:rsidRDefault="00000000" w:rsidP="00E8269A">
            <w:pPr>
              <w:pStyle w:val="Heading1"/>
            </w:pPr>
            <w:sdt>
              <w:sdtPr>
                <w:id w:val="-2013365906"/>
                <w:placeholder>
                  <w:docPart w:val="B9C8389CDE364DA68D15CA390C8DB06B"/>
                </w:placeholder>
                <w:temporary/>
                <w:showingPlcHdr/>
                <w15:appearance w15:val="hidden"/>
              </w:sdtPr>
              <w:sdtContent>
                <w:r w:rsidR="00E8269A">
                  <w:t>Contact</w:t>
                </w:r>
              </w:sdtContent>
            </w:sdt>
          </w:p>
          <w:p w14:paraId="53C5B503" w14:textId="75264548" w:rsidR="00E8269A" w:rsidRPr="00D87E03" w:rsidRDefault="00000000" w:rsidP="00E8269A">
            <w:pPr>
              <w:pStyle w:val="ContactInfo"/>
            </w:pPr>
            <w:sdt>
              <w:sdtPr>
                <w:id w:val="-1004358897"/>
                <w:placeholder>
                  <w:docPart w:val="80D8A22F55DC46CC8047EEEF1A85A79E"/>
                </w:placeholder>
                <w:temporary/>
                <w:showingPlcHdr/>
                <w15:appearance w15:val="hidden"/>
              </w:sdtPr>
              <w:sdtContent>
                <w:r w:rsidR="00E8269A" w:rsidRPr="00BC3C1B">
                  <w:t>4567 Main Street</w:t>
                </w:r>
              </w:sdtContent>
            </w:sdt>
            <w:r w:rsidR="00E8269A" w:rsidRPr="00D87E03">
              <w:t xml:space="preserve"> </w:t>
            </w:r>
            <w:r w:rsidR="00410F37">
              <w:br/>
            </w:r>
            <w:sdt>
              <w:sdtPr>
                <w:id w:val="-1489637632"/>
                <w:placeholder>
                  <w:docPart w:val="B34062FA54AF4B0A98BA424349752333"/>
                </w:placeholder>
                <w:temporary/>
                <w:showingPlcHdr/>
                <w15:appearance w15:val="hidden"/>
              </w:sdtPr>
              <w:sdtContent>
                <w:r w:rsidR="00E8269A" w:rsidRPr="00D87E03">
                  <w:t>City, State 98052</w:t>
                </w:r>
              </w:sdtContent>
            </w:sdt>
            <w:r w:rsidR="00E8269A" w:rsidRPr="00D87E03">
              <w:t xml:space="preserve"> </w:t>
            </w:r>
            <w:r w:rsidR="00410F37">
              <w:br/>
            </w:r>
            <w:sdt>
              <w:sdtPr>
                <w:id w:val="-915866273"/>
                <w:placeholder>
                  <w:docPart w:val="14244B3293B04771B171A9CBCD6C0508"/>
                </w:placeholder>
                <w:temporary/>
                <w:showingPlcHdr/>
                <w15:appearance w15:val="hidden"/>
              </w:sdtPr>
              <w:sdtContent>
                <w:r w:rsidR="00E8269A" w:rsidRPr="00D87E03">
                  <w:t>(718) 555–0100</w:t>
                </w:r>
              </w:sdtContent>
            </w:sdt>
            <w:r w:rsidR="00E8269A" w:rsidRPr="00D87E03">
              <w:t xml:space="preserve"> </w:t>
            </w:r>
          </w:p>
          <w:p w14:paraId="1D6008B3" w14:textId="4CC326D5" w:rsidR="00E8269A" w:rsidRDefault="00000000" w:rsidP="00410F37">
            <w:pPr>
              <w:pStyle w:val="ContactInfo"/>
            </w:pPr>
            <w:sdt>
              <w:sdtPr>
                <w:id w:val="-1547061504"/>
                <w:placeholder>
                  <w:docPart w:val="163BD2C828DA4A33B6A622CAAF88A24D"/>
                </w:placeholder>
                <w:temporary/>
                <w:showingPlcHdr/>
                <w15:appearance w15:val="hidden"/>
              </w:sdtPr>
              <w:sdtContent>
                <w:hyperlink r:id="rId10" w:history="1">
                  <w:r w:rsidR="009111F2" w:rsidRPr="00410F37">
                    <w:rPr>
                      <w:rStyle w:val="Hyperlink"/>
                      <w:color w:val="231F20"/>
                      <w:u w:val="none"/>
                    </w:rPr>
                    <w:t>chanchals@example.com</w:t>
                  </w:r>
                </w:hyperlink>
              </w:sdtContent>
            </w:sdt>
            <w:r w:rsidR="00E8269A" w:rsidRPr="00410F37">
              <w:t xml:space="preserve"> </w:t>
            </w:r>
            <w:r w:rsidR="009111F2">
              <w:t xml:space="preserve"> </w:t>
            </w:r>
          </w:p>
        </w:tc>
      </w:tr>
    </w:tbl>
    <w:p w14:paraId="2F5BC3BE" w14:textId="680E6764" w:rsidR="007B499A" w:rsidRDefault="007B499A" w:rsidP="00F5689F">
      <w:r>
        <w:br w:type="page"/>
      </w:r>
    </w:p>
    <w:p w14:paraId="2AF13933" w14:textId="412207A6" w:rsidR="00D87E03" w:rsidRDefault="007A242C" w:rsidP="00D87E03">
      <w:r>
        <w:rPr>
          <w:noProof/>
          <w:lang w:val="en-AU" w:eastAsia="en-AU" w:bidi="ar-SA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518C3003" wp14:editId="7C8540C3">
                <wp:simplePos x="0" y="0"/>
                <wp:positionH relativeFrom="margin">
                  <wp:posOffset>-457200</wp:posOffset>
                </wp:positionH>
                <wp:positionV relativeFrom="margin">
                  <wp:posOffset>-457200</wp:posOffset>
                </wp:positionV>
                <wp:extent cx="8165592" cy="10058400"/>
                <wp:effectExtent l="0" t="0" r="6985" b="0"/>
                <wp:wrapNone/>
                <wp:docPr id="3" name="Freeform: Shape 3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165592" cy="10058400"/>
                        </a:xfrm>
                        <a:custGeom>
                          <a:avLst/>
                          <a:gdLst>
                            <a:gd name="T0" fmla="*/ 2147483646 w 12240"/>
                            <a:gd name="T1" fmla="*/ 0 h 15840"/>
                            <a:gd name="T2" fmla="*/ 2147483646 w 12240"/>
                            <a:gd name="T3" fmla="*/ 0 h 15840"/>
                            <a:gd name="T4" fmla="*/ 0 w 12240"/>
                            <a:gd name="T5" fmla="*/ 2147483646 h 15840"/>
                            <a:gd name="T6" fmla="*/ 0 w 12240"/>
                            <a:gd name="T7" fmla="*/ 2147483646 h 15840"/>
                            <a:gd name="T8" fmla="*/ 1458901750 w 12240"/>
                            <a:gd name="T9" fmla="*/ 2147483646 h 15840"/>
                            <a:gd name="T10" fmla="*/ 2147483646 w 12240"/>
                            <a:gd name="T11" fmla="*/ 1677819225 h 15840"/>
                            <a:gd name="T12" fmla="*/ 2147483646 w 12240"/>
                            <a:gd name="T13" fmla="*/ 0 h 15840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12240" h="15840">
                              <a:moveTo>
                                <a:pt x="12240" y="0"/>
                              </a:moveTo>
                              <a:lnTo>
                                <a:pt x="8911" y="0"/>
                              </a:lnTo>
                              <a:lnTo>
                                <a:pt x="0" y="11613"/>
                              </a:lnTo>
                              <a:lnTo>
                                <a:pt x="0" y="15840"/>
                              </a:lnTo>
                              <a:lnTo>
                                <a:pt x="3278" y="15840"/>
                              </a:lnTo>
                              <a:lnTo>
                                <a:pt x="12240" y="4161"/>
                              </a:lnTo>
                              <a:lnTo>
                                <a:pt x="1224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E2F2C" id="Freeform: Shape 3" o:spid="_x0000_s1026" alt="Decorative" style="position:absolute;margin-left:-36pt;margin-top:-36pt;width:642.95pt;height:11in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" path="m12240,l8911,,,11613r,4227l3278,15840,12240,4161,12240,xe" fillcolor="#a9d4db [3204]" stroked="f">
                <v:path arrowok="t" o:connecttype="custom" o:connectlocs="2147483646,0;2147483646,0;0,2147483646;0,2147483646;2147483646,2147483646;2147483646,2147483646;2147483646,0" o:connectangles="0,0,0,0,0,0,0"/>
                <w10:wrap anchorx="margin" anchory="margin"/>
                <w10:anchorlock/>
              </v:shape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2533"/>
        <w:gridCol w:w="209"/>
        <w:gridCol w:w="1646"/>
        <w:gridCol w:w="688"/>
        <w:gridCol w:w="205"/>
        <w:gridCol w:w="19"/>
        <w:gridCol w:w="2373"/>
        <w:gridCol w:w="207"/>
        <w:gridCol w:w="2906"/>
      </w:tblGrid>
      <w:tr w:rsidR="007B499A" w:rsidRPr="00E8269A" w14:paraId="7C0E45AF" w14:textId="77777777" w:rsidTr="007B499A">
        <w:trPr>
          <w:trHeight w:val="812"/>
        </w:trPr>
        <w:tc>
          <w:tcPr>
            <w:tcW w:w="2034" w:type="pct"/>
            <w:gridSpan w:val="3"/>
            <w:vMerge w:val="restart"/>
          </w:tcPr>
          <w:p w14:paraId="0A4937BC" w14:textId="77777777" w:rsidR="007B499A" w:rsidRPr="00E8269A" w:rsidRDefault="00000000" w:rsidP="00427C94">
            <w:pPr>
              <w:pStyle w:val="Subtitle"/>
            </w:pPr>
            <w:sdt>
              <w:sdtPr>
                <w:id w:val="1111477417"/>
                <w:placeholder>
                  <w:docPart w:val="A4169D1B90564EE8A591529F9158AA0C"/>
                </w:placeholder>
                <w:temporary/>
                <w:showingPlcHdr/>
                <w15:appearance w15:val="hidden"/>
              </w:sdtPr>
              <w:sdtContent>
                <w:r w:rsidR="007B499A" w:rsidRPr="00E8269A">
                  <w:t xml:space="preserve">Office Manager </w:t>
                </w:r>
              </w:sdtContent>
            </w:sdt>
          </w:p>
          <w:p w14:paraId="35EBD082" w14:textId="77777777" w:rsidR="007B499A" w:rsidRPr="00E8269A" w:rsidRDefault="00000000" w:rsidP="00427C94">
            <w:pPr>
              <w:pStyle w:val="Title"/>
              <w:rPr>
                <w:rFonts w:ascii="Univers" w:hAnsi="Univers"/>
                <w:b w:val="0"/>
                <w:spacing w:val="-16"/>
                <w:sz w:val="8"/>
                <w:szCs w:val="8"/>
              </w:rPr>
            </w:pPr>
            <w:sdt>
              <w:sdtPr>
                <w:id w:val="-922109263"/>
                <w:placeholder>
                  <w:docPart w:val="BA8341AD1E0E40D1B9C892B7144CF16E"/>
                </w:placeholder>
                <w:temporary/>
                <w:showingPlcHdr/>
                <w15:appearance w15:val="hidden"/>
              </w:sdtPr>
              <w:sdtContent>
                <w:r w:rsidR="007B499A" w:rsidRPr="00E8269A">
                  <w:t>Chanchal Sharma</w:t>
                </w:r>
              </w:sdtContent>
            </w:sdt>
          </w:p>
        </w:tc>
        <w:tc>
          <w:tcPr>
            <w:tcW w:w="423" w:type="pct"/>
            <w:gridSpan w:val="3"/>
          </w:tcPr>
          <w:p w14:paraId="32AAE152" w14:textId="77777777" w:rsidR="007B499A" w:rsidRPr="00E8269A" w:rsidRDefault="007B499A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2543" w:type="pct"/>
            <w:gridSpan w:val="3"/>
            <w:tcBorders>
              <w:top w:val="single" w:sz="48" w:space="0" w:color="000000" w:themeColor="text1"/>
            </w:tcBorders>
            <w:shd w:val="clear" w:color="auto" w:fill="auto"/>
            <w:vAlign w:val="center"/>
          </w:tcPr>
          <w:p w14:paraId="6092D550" w14:textId="6F0B77BC" w:rsidR="007B499A" w:rsidRPr="00E8269A" w:rsidRDefault="00000000" w:rsidP="007B499A">
            <w:pPr>
              <w:pStyle w:val="Heading1"/>
              <w:rPr>
                <w:rFonts w:ascii="Univers" w:hAnsi="Univers"/>
                <w:sz w:val="8"/>
                <w:szCs w:val="8"/>
              </w:rPr>
            </w:pPr>
            <w:sdt>
              <w:sdtPr>
                <w:id w:val="-1920169124"/>
                <w:placeholder>
                  <w:docPart w:val="FEAFE2E6D78C46CCB94DADA20230F6A2"/>
                </w:placeholder>
                <w:temporary/>
                <w:showingPlcHdr/>
                <w15:appearance w15:val="hidden"/>
              </w:sdtPr>
              <w:sdtContent>
                <w:r w:rsidR="007B499A" w:rsidRPr="00BC3C1B">
                  <w:rPr>
                    <w:rStyle w:val="Heading1Char"/>
                    <w:b/>
                    <w:bCs/>
                  </w:rPr>
                  <w:t>Objective</w:t>
                </w:r>
              </w:sdtContent>
            </w:sdt>
          </w:p>
        </w:tc>
      </w:tr>
      <w:tr w:rsidR="00BC3C1B" w:rsidRPr="00E8269A" w14:paraId="53647FF6" w14:textId="77777777" w:rsidTr="007B499A">
        <w:trPr>
          <w:trHeight w:val="2448"/>
        </w:trPr>
        <w:tc>
          <w:tcPr>
            <w:tcW w:w="2034" w:type="pct"/>
            <w:gridSpan w:val="3"/>
            <w:vMerge/>
            <w:tcBorders>
              <w:bottom w:val="single" w:sz="48" w:space="0" w:color="000000" w:themeColor="text1"/>
            </w:tcBorders>
          </w:tcPr>
          <w:p w14:paraId="5DAE110D" w14:textId="77777777" w:rsidR="00BC3C1B" w:rsidRPr="00E8269A" w:rsidRDefault="00BC3C1B" w:rsidP="00427C94">
            <w:pPr>
              <w:spacing w:before="27" w:line="185" w:lineRule="auto"/>
              <w:ind w:left="14"/>
              <w:outlineLvl w:val="0"/>
              <w:rPr>
                <w:rFonts w:ascii="Univers" w:hAnsi="Univers"/>
                <w:b/>
                <w:spacing w:val="-16"/>
                <w:sz w:val="80"/>
              </w:rPr>
            </w:pPr>
          </w:p>
        </w:tc>
        <w:tc>
          <w:tcPr>
            <w:tcW w:w="423" w:type="pct"/>
            <w:gridSpan w:val="3"/>
            <w:tcBorders>
              <w:bottom w:val="single" w:sz="48" w:space="0" w:color="000000" w:themeColor="text1"/>
            </w:tcBorders>
          </w:tcPr>
          <w:p w14:paraId="79D0F8F6" w14:textId="77777777" w:rsidR="00BC3C1B" w:rsidRPr="00E8269A" w:rsidRDefault="00BC3C1B" w:rsidP="00427C94">
            <w:pPr>
              <w:spacing w:before="170" w:line="240" w:lineRule="auto"/>
              <w:rPr>
                <w:rFonts w:ascii="Univers" w:hAnsi="Univers"/>
              </w:rPr>
            </w:pPr>
          </w:p>
        </w:tc>
        <w:tc>
          <w:tcPr>
            <w:tcW w:w="2543" w:type="pct"/>
            <w:gridSpan w:val="3"/>
            <w:tcBorders>
              <w:bottom w:val="single" w:sz="48" w:space="0" w:color="000000" w:themeColor="text1"/>
            </w:tcBorders>
          </w:tcPr>
          <w:p w14:paraId="60EBDC04" w14:textId="77777777" w:rsidR="00BC3C1B" w:rsidRPr="00E8269A" w:rsidRDefault="00000000" w:rsidP="00427C94">
            <w:pPr>
              <w:spacing w:before="240" w:line="240" w:lineRule="auto"/>
              <w:ind w:left="14"/>
              <w:rPr>
                <w:rFonts w:ascii="Univers" w:hAnsi="Univers"/>
              </w:rPr>
            </w:pPr>
            <w:sdt>
              <w:sdtPr>
                <w:rPr>
                  <w:rFonts w:ascii="Univers" w:hAnsi="Univers"/>
                </w:rPr>
                <w:id w:val="-1683898685"/>
                <w:placeholder>
                  <w:docPart w:val="FCE57AFC19B249B585C2E1B6CF6E91A9"/>
                </w:placeholder>
                <w:temporary/>
                <w:showingPlcHdr/>
                <w15:appearance w15:val="hidden"/>
              </w:sdtPr>
              <w:sdtContent>
                <w:r w:rsidR="00BC3C1B" w:rsidRPr="005A05E2">
                  <w:rPr>
                    <w:rFonts w:ascii="Univers" w:hAnsi="Univers"/>
                  </w:rPr>
                  <w:t>State your career goals and show how they align with the job description you’re targeting. Be brief and keep it from sounding generic. Be yourself.</w:t>
                </w:r>
              </w:sdtContent>
            </w:sdt>
          </w:p>
        </w:tc>
      </w:tr>
      <w:tr w:rsidR="00BC3C1B" w:rsidRPr="00E8269A" w14:paraId="52E21DF0" w14:textId="77777777" w:rsidTr="007B499A">
        <w:trPr>
          <w:trHeight w:val="6768"/>
        </w:trPr>
        <w:tc>
          <w:tcPr>
            <w:tcW w:w="1271" w:type="pct"/>
            <w:gridSpan w:val="2"/>
            <w:tcBorders>
              <w:top w:val="single" w:sz="48" w:space="0" w:color="000000" w:themeColor="text1"/>
            </w:tcBorders>
            <w:tcMar>
              <w:top w:w="144" w:type="dxa"/>
              <w:left w:w="115" w:type="dxa"/>
              <w:right w:w="115" w:type="dxa"/>
            </w:tcMar>
          </w:tcPr>
          <w:p w14:paraId="435B8A10" w14:textId="77777777" w:rsidR="00BC3C1B" w:rsidRPr="00E8269A" w:rsidRDefault="00000000" w:rsidP="00427C94">
            <w:pPr>
              <w:pStyle w:val="Heading1"/>
            </w:pPr>
            <w:sdt>
              <w:sdtPr>
                <w:id w:val="-1720281227"/>
                <w:placeholder>
                  <w:docPart w:val="66BCF9003B874CB9952C47222372C5B9"/>
                </w:placeholder>
                <w:temporary/>
                <w:showingPlcHdr/>
                <w15:appearance w15:val="hidden"/>
              </w:sdtPr>
              <w:sdtContent>
                <w:r w:rsidR="00BC3C1B" w:rsidRPr="00E8269A">
                  <w:t>Experience</w:t>
                </w:r>
              </w:sdtContent>
            </w:sdt>
          </w:p>
        </w:tc>
        <w:tc>
          <w:tcPr>
            <w:tcW w:w="3729" w:type="pct"/>
            <w:gridSpan w:val="7"/>
            <w:tcBorders>
              <w:top w:val="single" w:sz="48" w:space="0" w:color="000000" w:themeColor="text1"/>
            </w:tcBorders>
            <w:tcMar>
              <w:top w:w="144" w:type="dxa"/>
              <w:left w:w="115" w:type="dxa"/>
              <w:right w:w="115" w:type="dxa"/>
            </w:tcMar>
          </w:tcPr>
          <w:p w14:paraId="29CC65C6" w14:textId="099C15CA" w:rsidR="00BC3C1B" w:rsidRPr="00E97CB2" w:rsidRDefault="00000000" w:rsidP="00427C94">
            <w:pPr>
              <w:pStyle w:val="DateRange"/>
            </w:pPr>
            <w:sdt>
              <w:sdtPr>
                <w:id w:val="2081860668"/>
                <w:placeholder>
                  <w:docPart w:val="D06AEF5D70F44ABBA50461ED75C3CA89"/>
                </w:placeholder>
                <w:temporary/>
                <w:showingPlcHdr/>
                <w15:appearance w15:val="hidden"/>
              </w:sdtPr>
              <w:sdtContent>
                <w:r w:rsidR="007B499A" w:rsidRPr="00494E4D">
                  <w:t>January 20XX - Current</w:t>
                </w:r>
              </w:sdtContent>
            </w:sdt>
            <w:r w:rsidR="00BC3C1B" w:rsidRPr="00E97CB2">
              <w:t xml:space="preserve"> </w:t>
            </w:r>
          </w:p>
          <w:p w14:paraId="21692E3B" w14:textId="77777777" w:rsidR="00BC3C1B" w:rsidRPr="00410F37" w:rsidRDefault="00000000" w:rsidP="00427C94">
            <w:pPr>
              <w:pStyle w:val="JobTitleandDegree"/>
            </w:pPr>
            <w:sdt>
              <w:sdtPr>
                <w:id w:val="1557121863"/>
                <w:placeholder>
                  <w:docPart w:val="5152E720B5A94C5BB5DE13B891C900B1"/>
                </w:placeholder>
                <w:temporary/>
                <w:showingPlcHdr/>
                <w15:appearance w15:val="hidden"/>
              </w:sdtPr>
              <w:sdtContent>
                <w:r w:rsidR="00BC3C1B" w:rsidRPr="00E97CB2">
                  <w:t>Office Manager</w:t>
                </w:r>
              </w:sdtContent>
            </w:sdt>
            <w:r w:rsidR="00BC3C1B">
              <w:t xml:space="preserve"> </w:t>
            </w:r>
            <w:sdt>
              <w:sdtPr>
                <w:rPr>
                  <w:rStyle w:val="CompanyName"/>
                </w:rPr>
                <w:id w:val="-945456010"/>
                <w:placeholder>
                  <w:docPart w:val="8FF7A4478E0147C9B9415472F7C6F8C1"/>
                </w:placeholder>
                <w:temporary/>
                <w:showingPlcHdr/>
                <w15:appearance w15:val="hidden"/>
              </w:sdtPr>
              <w:sdtContent>
                <w:r w:rsidR="00BC3C1B" w:rsidRPr="00BC3C1B">
                  <w:rPr>
                    <w:rStyle w:val="CompanyName"/>
                  </w:rPr>
                  <w:t>The Phone Company</w:t>
                </w:r>
              </w:sdtContent>
            </w:sdt>
          </w:p>
          <w:p w14:paraId="5B1F43FB" w14:textId="77777777" w:rsidR="00BC3C1B" w:rsidRDefault="00000000" w:rsidP="00427C94">
            <w:sdt>
              <w:sdtPr>
                <w:id w:val="275914252"/>
                <w:placeholder>
                  <w:docPart w:val="62127301027A4998AF6C2FB6EED25E00"/>
                </w:placeholder>
                <w:temporary/>
                <w:showingPlcHdr/>
                <w15:appearance w15:val="hidden"/>
              </w:sdtPr>
              <w:sdtContent>
                <w:r w:rsidR="00BC3C1B" w:rsidRPr="005A05E2">
                  <w:t>Summarize your key responsibilities and accomplishments. Where appropriate, use the language and words you find in the specific job description. Be concise, targeting 3-5 key areas.</w:t>
                </w:r>
              </w:sdtContent>
            </w:sdt>
          </w:p>
          <w:p w14:paraId="597FD703" w14:textId="77777777" w:rsidR="00BC3C1B" w:rsidRDefault="00BC3C1B" w:rsidP="00427C94"/>
          <w:p w14:paraId="18687E56" w14:textId="59441519" w:rsidR="00BC3C1B" w:rsidRPr="00E97CB2" w:rsidRDefault="00000000" w:rsidP="00427C94">
            <w:pPr>
              <w:pStyle w:val="DateRange"/>
            </w:pPr>
            <w:sdt>
              <w:sdtPr>
                <w:id w:val="-1748482745"/>
                <w:placeholder>
                  <w:docPart w:val="699E4861B84F4B4E901C73E49CD17AB2"/>
                </w:placeholder>
                <w:temporary/>
                <w:showingPlcHdr/>
                <w15:appearance w15:val="hidden"/>
              </w:sdtPr>
              <w:sdtContent>
                <w:r w:rsidR="007B499A" w:rsidRPr="00494E4D">
                  <w:t>March 20</w:t>
                </w:r>
                <w:r w:rsidR="007B499A">
                  <w:t>XX</w:t>
                </w:r>
                <w:r w:rsidR="007B499A" w:rsidRPr="00494E4D">
                  <w:t xml:space="preserve"> - December 20</w:t>
                </w:r>
                <w:r w:rsidR="007B499A">
                  <w:t>XX</w:t>
                </w:r>
              </w:sdtContent>
            </w:sdt>
            <w:r w:rsidR="00BC3C1B" w:rsidRPr="00E97CB2">
              <w:t xml:space="preserve"> </w:t>
            </w:r>
          </w:p>
          <w:p w14:paraId="7BC36076" w14:textId="77777777" w:rsidR="00BC3C1B" w:rsidRPr="00410F37" w:rsidRDefault="00000000" w:rsidP="00427C94">
            <w:pPr>
              <w:pStyle w:val="JobTitleandDegree"/>
            </w:pPr>
            <w:sdt>
              <w:sdtPr>
                <w:id w:val="712305437"/>
                <w:placeholder>
                  <w:docPart w:val="F2407765694A4FC498995CEDE5B6742F"/>
                </w:placeholder>
                <w:temporary/>
                <w:showingPlcHdr/>
                <w15:appearance w15:val="hidden"/>
              </w:sdtPr>
              <w:sdtContent>
                <w:r w:rsidR="00BC3C1B" w:rsidRPr="00E97CB2">
                  <w:t>Office Manager</w:t>
                </w:r>
              </w:sdtContent>
            </w:sdt>
            <w:r w:rsidR="00BC3C1B">
              <w:t xml:space="preserve"> </w:t>
            </w:r>
            <w:sdt>
              <w:sdtPr>
                <w:rPr>
                  <w:rStyle w:val="CompanyName"/>
                </w:rPr>
                <w:id w:val="684337531"/>
                <w:placeholder>
                  <w:docPart w:val="F9F8A48A105943409183893C339E13DC"/>
                </w:placeholder>
                <w:temporary/>
                <w:showingPlcHdr/>
                <w15:appearance w15:val="hidden"/>
              </w:sdtPr>
              <w:sdtContent>
                <w:r w:rsidR="00BC3C1B" w:rsidRPr="00BC3C1B">
                  <w:rPr>
                    <w:rStyle w:val="CompanyName"/>
                  </w:rPr>
                  <w:t>Nod Publishing</w:t>
                </w:r>
              </w:sdtContent>
            </w:sdt>
          </w:p>
          <w:p w14:paraId="11588A0D" w14:textId="77777777" w:rsidR="00BC3C1B" w:rsidRDefault="00000000" w:rsidP="00427C94">
            <w:sdt>
              <w:sdtPr>
                <w:id w:val="-1326670078"/>
                <w:placeholder>
                  <w:docPart w:val="B2F53FE0802E4C10B1435EC8408ED551"/>
                </w:placeholder>
                <w:temporary/>
                <w:showingPlcHdr/>
                <w15:appearance w15:val="hidden"/>
              </w:sdtPr>
              <w:sdtContent>
                <w:r w:rsidR="00BC3C1B" w:rsidRPr="005A05E2">
                  <w:t>Summarize your key responsibilities and accomplishments. Here again, take any opportunity to use words you find in the job description. Be brief.</w:t>
                </w:r>
              </w:sdtContent>
            </w:sdt>
          </w:p>
          <w:p w14:paraId="0CB4DFE1" w14:textId="77777777" w:rsidR="00BC3C1B" w:rsidRDefault="00BC3C1B" w:rsidP="00427C94"/>
          <w:p w14:paraId="11FD7556" w14:textId="2FB15F24" w:rsidR="00BC3C1B" w:rsidRPr="00E97CB2" w:rsidRDefault="00000000" w:rsidP="00427C94">
            <w:pPr>
              <w:pStyle w:val="DateRange"/>
            </w:pPr>
            <w:sdt>
              <w:sdtPr>
                <w:id w:val="56214379"/>
                <w:placeholder>
                  <w:docPart w:val="012B5890152E40A7B0D0E2531E78BD31"/>
                </w:placeholder>
                <w:temporary/>
                <w:showingPlcHdr/>
                <w15:appearance w15:val="hidden"/>
              </w:sdtPr>
              <w:sdtContent>
                <w:r w:rsidR="007B499A" w:rsidRPr="00494E4D">
                  <w:t>August 20</w:t>
                </w:r>
                <w:r w:rsidR="007B499A">
                  <w:t>XX</w:t>
                </w:r>
                <w:r w:rsidR="007B499A" w:rsidRPr="00494E4D">
                  <w:t xml:space="preserve"> - March 20</w:t>
                </w:r>
                <w:r w:rsidR="007B499A">
                  <w:t>XX</w:t>
                </w:r>
              </w:sdtContent>
            </w:sdt>
            <w:r w:rsidR="00BC3C1B" w:rsidRPr="00E97CB2">
              <w:t xml:space="preserve"> </w:t>
            </w:r>
          </w:p>
          <w:p w14:paraId="438B195E" w14:textId="77777777" w:rsidR="00BC3C1B" w:rsidRPr="00410F37" w:rsidRDefault="00000000" w:rsidP="00427C94">
            <w:pPr>
              <w:pStyle w:val="JobTitleandDegree"/>
            </w:pPr>
            <w:sdt>
              <w:sdtPr>
                <w:id w:val="1336339967"/>
                <w:placeholder>
                  <w:docPart w:val="D62E4D34F3A24422BE9251156B7BB1D6"/>
                </w:placeholder>
                <w:temporary/>
                <w:showingPlcHdr/>
                <w15:appearance w15:val="hidden"/>
              </w:sdtPr>
              <w:sdtContent>
                <w:r w:rsidR="00BC3C1B" w:rsidRPr="00E97CB2">
                  <w:t>Office Manager</w:t>
                </w:r>
              </w:sdtContent>
            </w:sdt>
            <w:r w:rsidR="00BC3C1B">
              <w:t xml:space="preserve"> </w:t>
            </w:r>
            <w:sdt>
              <w:sdtPr>
                <w:rPr>
                  <w:rStyle w:val="CompanyName"/>
                </w:rPr>
                <w:id w:val="-1451085343"/>
                <w:placeholder>
                  <w:docPart w:val="46A021F860F04CC0AA0E4071D2132BB1"/>
                </w:placeholder>
                <w:temporary/>
                <w:showingPlcHdr/>
                <w15:appearance w15:val="hidden"/>
              </w:sdtPr>
              <w:sdtContent>
                <w:r w:rsidR="00BC3C1B" w:rsidRPr="00BC3C1B">
                  <w:rPr>
                    <w:rStyle w:val="CompanyName"/>
                  </w:rPr>
                  <w:t>Southridge Video</w:t>
                </w:r>
              </w:sdtContent>
            </w:sdt>
          </w:p>
          <w:p w14:paraId="4A58FCAC" w14:textId="77777777" w:rsidR="00BC3C1B" w:rsidRPr="00E8269A" w:rsidRDefault="00000000" w:rsidP="00427C94">
            <w:sdt>
              <w:sdtPr>
                <w:id w:val="-647365338"/>
                <w:placeholder>
                  <w:docPart w:val="C302CAF9051A467B91B1D954191BA2EA"/>
                </w:placeholder>
                <w:temporary/>
                <w:showingPlcHdr/>
                <w15:appearance w15:val="hidden"/>
              </w:sdtPr>
              <w:sdtContent>
                <w:r w:rsidR="00BC3C1B" w:rsidRPr="005A05E2">
                  <w:t>Summarize your key responsibilities and accomplishments. Where appropriate, use the language and words you find in the job description. Be concise, targeting 3-5 key areas.</w:t>
                </w:r>
              </w:sdtContent>
            </w:sdt>
          </w:p>
        </w:tc>
      </w:tr>
      <w:tr w:rsidR="00BC3C1B" w14:paraId="0A6DA47E" w14:textId="77777777" w:rsidTr="007B499A">
        <w:tc>
          <w:tcPr>
            <w:tcW w:w="1174" w:type="pct"/>
            <w:tcBorders>
              <w:top w:val="single" w:sz="48" w:space="0" w:color="000000" w:themeColor="text1"/>
            </w:tcBorders>
            <w:tcMar>
              <w:top w:w="144" w:type="dxa"/>
              <w:left w:w="14" w:type="dxa"/>
              <w:right w:w="115" w:type="dxa"/>
            </w:tcMar>
          </w:tcPr>
          <w:p w14:paraId="2CD6E5ED" w14:textId="77777777" w:rsidR="00BC3C1B" w:rsidRDefault="00000000" w:rsidP="00427C94">
            <w:pPr>
              <w:pStyle w:val="Heading1"/>
            </w:pPr>
            <w:sdt>
              <w:sdtPr>
                <w:id w:val="118115208"/>
                <w:placeholder>
                  <w:docPart w:val="48762B4659D2472BB889CB7DAA2B369D"/>
                </w:placeholder>
                <w:temporary/>
                <w:showingPlcHdr/>
                <w15:appearance w15:val="hidden"/>
              </w:sdtPr>
              <w:sdtContent>
                <w:r w:rsidR="00BC3C1B">
                  <w:t>Education</w:t>
                </w:r>
              </w:sdtContent>
            </w:sdt>
          </w:p>
          <w:p w14:paraId="4B3F80B3" w14:textId="4CFDAEEA" w:rsidR="00BC3C1B" w:rsidRPr="00E6525B" w:rsidRDefault="00000000" w:rsidP="00427C94">
            <w:pPr>
              <w:pStyle w:val="DateRange"/>
            </w:pPr>
            <w:sdt>
              <w:sdtPr>
                <w:id w:val="1510181227"/>
                <w:placeholder>
                  <w:docPart w:val="C59705C7B95149F886AC03D32249FC93"/>
                </w:placeholder>
                <w:temporary/>
                <w:showingPlcHdr/>
                <w15:appearance w15:val="hidden"/>
              </w:sdtPr>
              <w:sdtContent>
                <w:r w:rsidR="007B499A" w:rsidRPr="00724DB8">
                  <w:t>Sept 20XX - May 20XX</w:t>
                </w:r>
              </w:sdtContent>
            </w:sdt>
          </w:p>
          <w:p w14:paraId="5E39376E" w14:textId="77777777" w:rsidR="00BC3C1B" w:rsidRPr="00E6525B" w:rsidRDefault="00000000" w:rsidP="00BC0E27">
            <w:pPr>
              <w:pStyle w:val="JobTitleandDegree"/>
            </w:pPr>
            <w:sdt>
              <w:sdtPr>
                <w:id w:val="-1202781156"/>
                <w:placeholder>
                  <w:docPart w:val="FADF0CB246FD40EA821AB5E26F659293"/>
                </w:placeholder>
                <w:temporary/>
                <w:showingPlcHdr/>
                <w15:appearance w15:val="hidden"/>
              </w:sdtPr>
              <w:sdtContent>
                <w:r w:rsidR="00BC3C1B" w:rsidRPr="00410F37">
                  <w:t>A.S. H.R. Management</w:t>
                </w:r>
              </w:sdtContent>
            </w:sdt>
            <w:r w:rsidR="00BC3C1B" w:rsidRPr="00E6525B">
              <w:t xml:space="preserve"> </w:t>
            </w:r>
          </w:p>
          <w:p w14:paraId="54106016" w14:textId="1CDBE64F" w:rsidR="00BC3C1B" w:rsidRDefault="00000000" w:rsidP="007B499A">
            <w:pPr>
              <w:pStyle w:val="SchoolName"/>
            </w:pPr>
            <w:sdt>
              <w:sdtPr>
                <w:id w:val="-1478841199"/>
                <w:placeholder>
                  <w:docPart w:val="90ABFAF64EFE46E1A174A421C7147A25"/>
                </w:placeholder>
                <w:temporary/>
                <w:showingPlcHdr/>
                <w15:appearance w15:val="hidden"/>
              </w:sdtPr>
              <w:sdtContent>
                <w:r w:rsidR="007B499A" w:rsidRPr="00494E4D">
                  <w:t>Glennwood University</w:t>
                </w:r>
              </w:sdtContent>
            </w:sdt>
            <w:r w:rsidR="00BC3C1B">
              <w:t xml:space="preserve"> </w:t>
            </w:r>
          </w:p>
        </w:tc>
        <w:tc>
          <w:tcPr>
            <w:tcW w:w="97" w:type="pct"/>
            <w:tcMar>
              <w:top w:w="144" w:type="dxa"/>
              <w:left w:w="14" w:type="dxa"/>
              <w:right w:w="115" w:type="dxa"/>
            </w:tcMar>
          </w:tcPr>
          <w:p w14:paraId="1342FFC4" w14:textId="77777777" w:rsidR="00BC3C1B" w:rsidRDefault="00BC3C1B" w:rsidP="00427C94">
            <w:pPr>
              <w:spacing w:line="240" w:lineRule="auto"/>
            </w:pPr>
          </w:p>
        </w:tc>
        <w:tc>
          <w:tcPr>
            <w:tcW w:w="1082" w:type="pct"/>
            <w:gridSpan w:val="2"/>
            <w:tcBorders>
              <w:top w:val="single" w:sz="48" w:space="0" w:color="000000" w:themeColor="text1"/>
            </w:tcBorders>
            <w:tcMar>
              <w:top w:w="144" w:type="dxa"/>
              <w:left w:w="14" w:type="dxa"/>
              <w:right w:w="115" w:type="dxa"/>
            </w:tcMar>
          </w:tcPr>
          <w:p w14:paraId="0C5AB888" w14:textId="77777777" w:rsidR="00BC3C1B" w:rsidRDefault="00000000" w:rsidP="00427C94">
            <w:pPr>
              <w:pStyle w:val="Heading1"/>
            </w:pPr>
            <w:sdt>
              <w:sdtPr>
                <w:id w:val="-702086608"/>
                <w:placeholder>
                  <w:docPart w:val="2F7C4D0DFD864579B771F17C58357BFB"/>
                </w:placeholder>
                <w:temporary/>
                <w:showingPlcHdr/>
                <w15:appearance w15:val="hidden"/>
              </w:sdtPr>
              <w:sdtContent>
                <w:r w:rsidR="00BC3C1B">
                  <w:t>Skills</w:t>
                </w:r>
              </w:sdtContent>
            </w:sdt>
          </w:p>
          <w:sdt>
            <w:sdtPr>
              <w:id w:val="1018733059"/>
              <w:placeholder>
                <w:docPart w:val="AD1854398C194A5C8E24A1EF1A2127E9"/>
              </w:placeholder>
              <w:temporary/>
              <w:showingPlcHdr/>
              <w15:appearance w15:val="hidden"/>
            </w:sdtPr>
            <w:sdtContent>
              <w:p w14:paraId="0F65E0F9" w14:textId="77777777" w:rsidR="00BC3C1B" w:rsidRPr="00410F37" w:rsidRDefault="00BC3C1B" w:rsidP="00427C94">
                <w:pPr>
                  <w:pStyle w:val="SkillsBullets"/>
                </w:pPr>
                <w:r w:rsidRPr="00410F37">
                  <w:t>Data analysis</w:t>
                </w:r>
              </w:p>
              <w:p w14:paraId="52746056" w14:textId="77777777" w:rsidR="00BC3C1B" w:rsidRPr="00410F37" w:rsidRDefault="00BC3C1B" w:rsidP="00427C94">
                <w:pPr>
                  <w:pStyle w:val="SkillsBullets"/>
                </w:pPr>
                <w:r w:rsidRPr="00410F37">
                  <w:t>Project management</w:t>
                </w:r>
              </w:p>
              <w:p w14:paraId="55A09FB4" w14:textId="77777777" w:rsidR="00BC3C1B" w:rsidRPr="00410F37" w:rsidRDefault="00BC3C1B" w:rsidP="00427C94">
                <w:pPr>
                  <w:pStyle w:val="SkillsBullets"/>
                </w:pPr>
                <w:r w:rsidRPr="00410F37">
                  <w:t>Communication</w:t>
                </w:r>
              </w:p>
              <w:p w14:paraId="0E1B9BC7" w14:textId="77777777" w:rsidR="00BC3C1B" w:rsidRPr="00410F37" w:rsidRDefault="00BC3C1B" w:rsidP="00427C94">
                <w:pPr>
                  <w:pStyle w:val="SkillsBullets"/>
                </w:pPr>
                <w:r w:rsidRPr="00410F37">
                  <w:t>Organization</w:t>
                </w:r>
              </w:p>
              <w:p w14:paraId="5433DD89" w14:textId="77777777" w:rsidR="00BC3C1B" w:rsidRDefault="00BC3C1B" w:rsidP="00427C94">
                <w:pPr>
                  <w:pStyle w:val="SkillsBullets"/>
                </w:pPr>
                <w:r w:rsidRPr="00410F37">
                  <w:t>Problem solving</w:t>
                </w:r>
              </w:p>
            </w:sdtContent>
          </w:sdt>
        </w:tc>
        <w:tc>
          <w:tcPr>
            <w:tcW w:w="95" w:type="pct"/>
            <w:tcMar>
              <w:top w:w="144" w:type="dxa"/>
              <w:left w:w="14" w:type="dxa"/>
              <w:right w:w="115" w:type="dxa"/>
            </w:tcMar>
          </w:tcPr>
          <w:p w14:paraId="64C6AC1B" w14:textId="77777777" w:rsidR="00BC3C1B" w:rsidRDefault="00BC3C1B" w:rsidP="00427C94">
            <w:pPr>
              <w:spacing w:line="240" w:lineRule="auto"/>
            </w:pPr>
          </w:p>
        </w:tc>
        <w:tc>
          <w:tcPr>
            <w:tcW w:w="1109" w:type="pct"/>
            <w:gridSpan w:val="2"/>
            <w:tcBorders>
              <w:top w:val="single" w:sz="48" w:space="0" w:color="000000" w:themeColor="text1"/>
            </w:tcBorders>
            <w:tcMar>
              <w:top w:w="144" w:type="dxa"/>
              <w:left w:w="14" w:type="dxa"/>
              <w:right w:w="115" w:type="dxa"/>
            </w:tcMar>
          </w:tcPr>
          <w:p w14:paraId="34C571C2" w14:textId="77777777" w:rsidR="00BC3C1B" w:rsidRPr="00E8269A" w:rsidRDefault="00000000" w:rsidP="00427C94">
            <w:pPr>
              <w:pStyle w:val="Heading1"/>
            </w:pPr>
            <w:sdt>
              <w:sdtPr>
                <w:id w:val="-1345862198"/>
                <w:placeholder>
                  <w:docPart w:val="AC960D53692A436581CB3A3E8B386A7D"/>
                </w:placeholder>
                <w:temporary/>
                <w:showingPlcHdr/>
                <w15:appearance w15:val="hidden"/>
              </w:sdtPr>
              <w:sdtContent>
                <w:r w:rsidR="00BC3C1B">
                  <w:t>Interests</w:t>
                </w:r>
              </w:sdtContent>
            </w:sdt>
          </w:p>
          <w:p w14:paraId="15A9F32D" w14:textId="77777777" w:rsidR="00BC3C1B" w:rsidRDefault="00000000" w:rsidP="00427C94">
            <w:pPr>
              <w:spacing w:line="240" w:lineRule="auto"/>
            </w:pPr>
            <w:sdt>
              <w:sdtPr>
                <w:id w:val="809914162"/>
                <w:placeholder>
                  <w:docPart w:val="EDA75624708E46B683D543191A325A7B"/>
                </w:placeholder>
                <w:temporary/>
                <w:showingPlcHdr/>
                <w15:appearance w15:val="hidden"/>
              </w:sdtPr>
              <w:sdtContent>
                <w:r w:rsidR="00BC3C1B" w:rsidRPr="00047507">
                  <w:t>This section is optional but can showcase the unique, intriguing, even fun side of who you are.</w:t>
                </w:r>
              </w:sdtContent>
            </w:sdt>
            <w:r w:rsidR="00BC3C1B" w:rsidRPr="00E8269A">
              <w:t xml:space="preserve"> </w:t>
            </w:r>
          </w:p>
        </w:tc>
        <w:tc>
          <w:tcPr>
            <w:tcW w:w="96" w:type="pct"/>
            <w:tcMar>
              <w:top w:w="144" w:type="dxa"/>
              <w:left w:w="14" w:type="dxa"/>
              <w:right w:w="115" w:type="dxa"/>
            </w:tcMar>
          </w:tcPr>
          <w:p w14:paraId="33E2B4B4" w14:textId="77777777" w:rsidR="00BC3C1B" w:rsidRDefault="00BC3C1B" w:rsidP="00427C94">
            <w:pPr>
              <w:spacing w:line="240" w:lineRule="auto"/>
            </w:pPr>
          </w:p>
        </w:tc>
        <w:tc>
          <w:tcPr>
            <w:tcW w:w="1347" w:type="pct"/>
            <w:tcBorders>
              <w:top w:val="single" w:sz="48" w:space="0" w:color="000000" w:themeColor="text1"/>
            </w:tcBorders>
            <w:tcMar>
              <w:top w:w="144" w:type="dxa"/>
              <w:left w:w="14" w:type="dxa"/>
              <w:right w:w="115" w:type="dxa"/>
            </w:tcMar>
          </w:tcPr>
          <w:p w14:paraId="1B3B2F71" w14:textId="77777777" w:rsidR="00BC3C1B" w:rsidRDefault="00000000" w:rsidP="00427C94">
            <w:pPr>
              <w:pStyle w:val="Heading1"/>
            </w:pPr>
            <w:sdt>
              <w:sdtPr>
                <w:id w:val="-2117048045"/>
                <w:placeholder>
                  <w:docPart w:val="6BBEB46EF805478AB6F02400D31D2E33"/>
                </w:placeholder>
                <w:temporary/>
                <w:showingPlcHdr/>
                <w15:appearance w15:val="hidden"/>
              </w:sdtPr>
              <w:sdtContent>
                <w:r w:rsidR="00BC3C1B">
                  <w:t>Contact</w:t>
                </w:r>
              </w:sdtContent>
            </w:sdt>
          </w:p>
          <w:p w14:paraId="4897B18E" w14:textId="77777777" w:rsidR="00BC3C1B" w:rsidRPr="00D87E03" w:rsidRDefault="00000000" w:rsidP="00427C94">
            <w:pPr>
              <w:pStyle w:val="ContactInfo"/>
            </w:pPr>
            <w:sdt>
              <w:sdtPr>
                <w:id w:val="1486054272"/>
                <w:placeholder>
                  <w:docPart w:val="7209526DA4F6405C9352A44536EFF6F2"/>
                </w:placeholder>
                <w:temporary/>
                <w:showingPlcHdr/>
                <w15:appearance w15:val="hidden"/>
              </w:sdtPr>
              <w:sdtContent>
                <w:r w:rsidR="00BC3C1B" w:rsidRPr="00BC3C1B">
                  <w:t>4567 Main Street</w:t>
                </w:r>
              </w:sdtContent>
            </w:sdt>
            <w:r w:rsidR="00BC3C1B" w:rsidRPr="00D87E03">
              <w:t xml:space="preserve"> </w:t>
            </w:r>
            <w:r w:rsidR="00BC3C1B">
              <w:br/>
            </w:r>
            <w:sdt>
              <w:sdtPr>
                <w:id w:val="-1864884852"/>
                <w:placeholder>
                  <w:docPart w:val="8A5D4FD5C5394AAC9CC527B8154235BE"/>
                </w:placeholder>
                <w:temporary/>
                <w:showingPlcHdr/>
                <w15:appearance w15:val="hidden"/>
              </w:sdtPr>
              <w:sdtContent>
                <w:r w:rsidR="00BC3C1B" w:rsidRPr="00D87E03">
                  <w:t>City, State 98052</w:t>
                </w:r>
              </w:sdtContent>
            </w:sdt>
            <w:r w:rsidR="00BC3C1B" w:rsidRPr="00D87E03">
              <w:t xml:space="preserve"> </w:t>
            </w:r>
            <w:r w:rsidR="00BC3C1B">
              <w:br/>
            </w:r>
            <w:sdt>
              <w:sdtPr>
                <w:id w:val="-630557020"/>
                <w:placeholder>
                  <w:docPart w:val="E4C4F28DB3174922A68D56CCC358CB46"/>
                </w:placeholder>
                <w:temporary/>
                <w:showingPlcHdr/>
                <w15:appearance w15:val="hidden"/>
              </w:sdtPr>
              <w:sdtContent>
                <w:r w:rsidR="00BC3C1B" w:rsidRPr="00D87E03">
                  <w:t>(718) 555–0100</w:t>
                </w:r>
              </w:sdtContent>
            </w:sdt>
            <w:r w:rsidR="00BC3C1B" w:rsidRPr="00D87E03">
              <w:t xml:space="preserve"> </w:t>
            </w:r>
          </w:p>
          <w:p w14:paraId="141BD2AB" w14:textId="41A3DBC6" w:rsidR="00BC3C1B" w:rsidRDefault="00000000" w:rsidP="00427C94">
            <w:pPr>
              <w:pStyle w:val="ContactInfo"/>
            </w:pPr>
            <w:sdt>
              <w:sdtPr>
                <w:id w:val="-1046987641"/>
                <w:placeholder>
                  <w:docPart w:val="286ABF4604AA4890BA3B42F6BE49949B"/>
                </w:placeholder>
                <w:temporary/>
                <w:showingPlcHdr/>
                <w15:appearance w15:val="hidden"/>
              </w:sdtPr>
              <w:sdtContent>
                <w:hyperlink r:id="rId11" w:history="1">
                  <w:r w:rsidR="009111F2" w:rsidRPr="00410F37">
                    <w:rPr>
                      <w:rStyle w:val="Hyperlink"/>
                      <w:color w:val="231F20"/>
                      <w:u w:val="none"/>
                    </w:rPr>
                    <w:t>chanchals@example.com</w:t>
                  </w:r>
                </w:hyperlink>
              </w:sdtContent>
            </w:sdt>
            <w:r w:rsidR="00BC3C1B" w:rsidRPr="00410F37">
              <w:t xml:space="preserve"> </w:t>
            </w:r>
            <w:r w:rsidR="009111F2">
              <w:t xml:space="preserve"> </w:t>
            </w:r>
          </w:p>
        </w:tc>
      </w:tr>
    </w:tbl>
    <w:p w14:paraId="5A7FE447" w14:textId="0D507948" w:rsidR="007B499A" w:rsidRDefault="007B499A" w:rsidP="00F5689F">
      <w:r>
        <w:br w:type="page"/>
      </w:r>
    </w:p>
    <w:p w14:paraId="24F5EFE1" w14:textId="33BC0BFF" w:rsidR="00D87E03" w:rsidRDefault="00D87E03" w:rsidP="00D87E03"/>
    <w:tbl>
      <w:tblPr>
        <w:tblW w:w="5000" w:type="pct"/>
        <w:tblLook w:val="0600" w:firstRow="0" w:lastRow="0" w:firstColumn="0" w:lastColumn="0" w:noHBand="1" w:noVBand="1"/>
      </w:tblPr>
      <w:tblGrid>
        <w:gridCol w:w="2533"/>
        <w:gridCol w:w="209"/>
        <w:gridCol w:w="1646"/>
        <w:gridCol w:w="688"/>
        <w:gridCol w:w="205"/>
        <w:gridCol w:w="19"/>
        <w:gridCol w:w="2373"/>
        <w:gridCol w:w="207"/>
        <w:gridCol w:w="2906"/>
      </w:tblGrid>
      <w:tr w:rsidR="00AC205B" w:rsidRPr="00E8269A" w14:paraId="63B6F637" w14:textId="77777777" w:rsidTr="00AC205B">
        <w:trPr>
          <w:trHeight w:val="812"/>
        </w:trPr>
        <w:tc>
          <w:tcPr>
            <w:tcW w:w="2034" w:type="pct"/>
            <w:gridSpan w:val="3"/>
            <w:vMerge w:val="restart"/>
          </w:tcPr>
          <w:p w14:paraId="5A01FF62" w14:textId="77777777" w:rsidR="00AC205B" w:rsidRPr="00E8269A" w:rsidRDefault="00000000" w:rsidP="00427C94">
            <w:pPr>
              <w:pStyle w:val="Subtitle"/>
            </w:pPr>
            <w:sdt>
              <w:sdtPr>
                <w:id w:val="-979683911"/>
                <w:placeholder>
                  <w:docPart w:val="02D1F19BC34E4CF5B90E7C8C33C33F46"/>
                </w:placeholder>
                <w:temporary/>
                <w:showingPlcHdr/>
                <w15:appearance w15:val="hidden"/>
              </w:sdtPr>
              <w:sdtContent>
                <w:r w:rsidR="00AC205B" w:rsidRPr="00E8269A">
                  <w:t xml:space="preserve">Office Manager </w:t>
                </w:r>
              </w:sdtContent>
            </w:sdt>
          </w:p>
          <w:p w14:paraId="19AF2E04" w14:textId="77777777" w:rsidR="00AC205B" w:rsidRPr="00E8269A" w:rsidRDefault="00000000" w:rsidP="00427C94">
            <w:pPr>
              <w:pStyle w:val="Title"/>
              <w:rPr>
                <w:rFonts w:ascii="Univers" w:hAnsi="Univers"/>
                <w:b w:val="0"/>
                <w:spacing w:val="-16"/>
                <w:sz w:val="8"/>
                <w:szCs w:val="8"/>
              </w:rPr>
            </w:pPr>
            <w:sdt>
              <w:sdtPr>
                <w:id w:val="987442115"/>
                <w:placeholder>
                  <w:docPart w:val="804E67E15B32486CA7CE49C1ABD4101B"/>
                </w:placeholder>
                <w:temporary/>
                <w:showingPlcHdr/>
                <w15:appearance w15:val="hidden"/>
              </w:sdtPr>
              <w:sdtContent>
                <w:r w:rsidR="00AC205B" w:rsidRPr="00E8269A">
                  <w:t>Chanchal Sharma</w:t>
                </w:r>
              </w:sdtContent>
            </w:sdt>
          </w:p>
        </w:tc>
        <w:tc>
          <w:tcPr>
            <w:tcW w:w="423" w:type="pct"/>
            <w:gridSpan w:val="3"/>
            <w:tcBorders>
              <w:top w:val="single" w:sz="48" w:space="0" w:color="000000" w:themeColor="text1"/>
            </w:tcBorders>
          </w:tcPr>
          <w:p w14:paraId="70851A01" w14:textId="77777777" w:rsidR="00AC205B" w:rsidRPr="00E8269A" w:rsidRDefault="00AC205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2543" w:type="pct"/>
            <w:gridSpan w:val="3"/>
            <w:tcBorders>
              <w:top w:val="single" w:sz="48" w:space="0" w:color="000000" w:themeColor="text1"/>
            </w:tcBorders>
            <w:shd w:val="clear" w:color="auto" w:fill="auto"/>
            <w:vAlign w:val="center"/>
          </w:tcPr>
          <w:p w14:paraId="3D438E4D" w14:textId="666D2E83" w:rsidR="00AC205B" w:rsidRPr="00E8269A" w:rsidRDefault="00000000" w:rsidP="00AC205B">
            <w:pPr>
              <w:pStyle w:val="Heading1"/>
              <w:rPr>
                <w:rFonts w:ascii="Univers" w:hAnsi="Univers"/>
                <w:sz w:val="8"/>
                <w:szCs w:val="8"/>
              </w:rPr>
            </w:pPr>
            <w:sdt>
              <w:sdtPr>
                <w:id w:val="699822852"/>
                <w:placeholder>
                  <w:docPart w:val="EDDC7584C96445BA8895305B0FB7BF68"/>
                </w:placeholder>
                <w:temporary/>
                <w:showingPlcHdr/>
                <w15:appearance w15:val="hidden"/>
              </w:sdtPr>
              <w:sdtContent>
                <w:r w:rsidR="00AC205B" w:rsidRPr="00BC3C1B">
                  <w:rPr>
                    <w:rStyle w:val="Heading1Char"/>
                    <w:b/>
                    <w:bCs/>
                  </w:rPr>
                  <w:t>Objective</w:t>
                </w:r>
              </w:sdtContent>
            </w:sdt>
          </w:p>
        </w:tc>
      </w:tr>
      <w:tr w:rsidR="00BC3C1B" w:rsidRPr="00E8269A" w14:paraId="4DD1645E" w14:textId="77777777" w:rsidTr="00AC205B">
        <w:trPr>
          <w:trHeight w:val="2448"/>
        </w:trPr>
        <w:tc>
          <w:tcPr>
            <w:tcW w:w="2034" w:type="pct"/>
            <w:gridSpan w:val="3"/>
            <w:vMerge/>
            <w:tcBorders>
              <w:bottom w:val="single" w:sz="48" w:space="0" w:color="000000" w:themeColor="text1"/>
            </w:tcBorders>
          </w:tcPr>
          <w:p w14:paraId="03B2B8D3" w14:textId="77777777" w:rsidR="00BC3C1B" w:rsidRPr="00E8269A" w:rsidRDefault="00BC3C1B" w:rsidP="00427C94">
            <w:pPr>
              <w:spacing w:before="27" w:line="185" w:lineRule="auto"/>
              <w:ind w:left="14"/>
              <w:outlineLvl w:val="0"/>
              <w:rPr>
                <w:rFonts w:ascii="Univers" w:hAnsi="Univers"/>
                <w:b/>
                <w:spacing w:val="-16"/>
                <w:sz w:val="80"/>
              </w:rPr>
            </w:pPr>
          </w:p>
        </w:tc>
        <w:tc>
          <w:tcPr>
            <w:tcW w:w="423" w:type="pct"/>
            <w:gridSpan w:val="3"/>
            <w:tcBorders>
              <w:bottom w:val="single" w:sz="48" w:space="0" w:color="000000" w:themeColor="text1"/>
            </w:tcBorders>
          </w:tcPr>
          <w:p w14:paraId="7A69203C" w14:textId="77777777" w:rsidR="00BC3C1B" w:rsidRPr="00E8269A" w:rsidRDefault="00BC3C1B" w:rsidP="00427C94">
            <w:pPr>
              <w:spacing w:before="170" w:line="240" w:lineRule="auto"/>
              <w:rPr>
                <w:rFonts w:ascii="Univers" w:hAnsi="Univers"/>
              </w:rPr>
            </w:pPr>
          </w:p>
        </w:tc>
        <w:tc>
          <w:tcPr>
            <w:tcW w:w="2543" w:type="pct"/>
            <w:gridSpan w:val="3"/>
            <w:tcBorders>
              <w:bottom w:val="single" w:sz="48" w:space="0" w:color="000000" w:themeColor="text1"/>
            </w:tcBorders>
          </w:tcPr>
          <w:p w14:paraId="2E0696BC" w14:textId="77777777" w:rsidR="00BC3C1B" w:rsidRPr="00E8269A" w:rsidRDefault="00000000" w:rsidP="00427C94">
            <w:pPr>
              <w:spacing w:before="240" w:line="240" w:lineRule="auto"/>
              <w:ind w:left="14"/>
              <w:rPr>
                <w:rFonts w:ascii="Univers" w:hAnsi="Univers"/>
              </w:rPr>
            </w:pPr>
            <w:sdt>
              <w:sdtPr>
                <w:rPr>
                  <w:rFonts w:ascii="Univers" w:hAnsi="Univers"/>
                </w:rPr>
                <w:id w:val="-916861668"/>
                <w:placeholder>
                  <w:docPart w:val="6A46DB49E4F3411DA9ACAC1B64C0A36C"/>
                </w:placeholder>
                <w:temporary/>
                <w:showingPlcHdr/>
                <w15:appearance w15:val="hidden"/>
              </w:sdtPr>
              <w:sdtContent>
                <w:r w:rsidR="00BC3C1B" w:rsidRPr="005A05E2">
                  <w:rPr>
                    <w:rFonts w:ascii="Univers" w:hAnsi="Univers"/>
                  </w:rPr>
                  <w:t>State your career goals and show how they align with the job description you’re targeting. Be brief and keep it from sounding generic. Be yourself.</w:t>
                </w:r>
              </w:sdtContent>
            </w:sdt>
          </w:p>
        </w:tc>
      </w:tr>
      <w:tr w:rsidR="00BC3C1B" w:rsidRPr="00E8269A" w14:paraId="63B6F8E0" w14:textId="77777777" w:rsidTr="00AC205B">
        <w:trPr>
          <w:trHeight w:val="6768"/>
        </w:trPr>
        <w:tc>
          <w:tcPr>
            <w:tcW w:w="1271" w:type="pct"/>
            <w:gridSpan w:val="2"/>
            <w:tcBorders>
              <w:top w:val="single" w:sz="48" w:space="0" w:color="000000" w:themeColor="text1"/>
            </w:tcBorders>
            <w:tcMar>
              <w:top w:w="144" w:type="dxa"/>
              <w:left w:w="115" w:type="dxa"/>
              <w:right w:w="115" w:type="dxa"/>
            </w:tcMar>
          </w:tcPr>
          <w:p w14:paraId="33C26E61" w14:textId="77777777" w:rsidR="00BC3C1B" w:rsidRPr="00E8269A" w:rsidRDefault="00000000" w:rsidP="00427C94">
            <w:pPr>
              <w:pStyle w:val="Heading1"/>
            </w:pPr>
            <w:sdt>
              <w:sdtPr>
                <w:id w:val="79026002"/>
                <w:placeholder>
                  <w:docPart w:val="49D94F6D75BC4937AC2CBC89B4343FB0"/>
                </w:placeholder>
                <w:temporary/>
                <w:showingPlcHdr/>
                <w15:appearance w15:val="hidden"/>
              </w:sdtPr>
              <w:sdtContent>
                <w:r w:rsidR="00BC3C1B" w:rsidRPr="00E8269A">
                  <w:t>Experience</w:t>
                </w:r>
              </w:sdtContent>
            </w:sdt>
          </w:p>
        </w:tc>
        <w:tc>
          <w:tcPr>
            <w:tcW w:w="3729" w:type="pct"/>
            <w:gridSpan w:val="7"/>
            <w:tcBorders>
              <w:top w:val="single" w:sz="48" w:space="0" w:color="000000" w:themeColor="text1"/>
            </w:tcBorders>
            <w:tcMar>
              <w:top w:w="144" w:type="dxa"/>
              <w:left w:w="115" w:type="dxa"/>
              <w:right w:w="115" w:type="dxa"/>
            </w:tcMar>
          </w:tcPr>
          <w:p w14:paraId="45114166" w14:textId="430BE717" w:rsidR="00BC3C1B" w:rsidRPr="00E97CB2" w:rsidRDefault="00000000" w:rsidP="00427C94">
            <w:pPr>
              <w:pStyle w:val="DateRange"/>
            </w:pPr>
            <w:sdt>
              <w:sdtPr>
                <w:id w:val="1990212187"/>
                <w:placeholder>
                  <w:docPart w:val="20BA1CCAAC484072AFA5086CC50407C4"/>
                </w:placeholder>
                <w:temporary/>
                <w:showingPlcHdr/>
                <w15:appearance w15:val="hidden"/>
              </w:sdtPr>
              <w:sdtContent>
                <w:r w:rsidR="00AC205B" w:rsidRPr="00494E4D">
                  <w:t>January 20XX - Current</w:t>
                </w:r>
              </w:sdtContent>
            </w:sdt>
            <w:r w:rsidR="00BC3C1B" w:rsidRPr="00E97CB2">
              <w:t xml:space="preserve"> </w:t>
            </w:r>
          </w:p>
          <w:p w14:paraId="4206CECE" w14:textId="77777777" w:rsidR="00BC3C1B" w:rsidRPr="00410F37" w:rsidRDefault="00000000" w:rsidP="00427C94">
            <w:pPr>
              <w:pStyle w:val="JobTitleandDegree"/>
            </w:pPr>
            <w:sdt>
              <w:sdtPr>
                <w:id w:val="-1211113156"/>
                <w:placeholder>
                  <w:docPart w:val="A3001C95101D45F99B4F5A3E6A11D28D"/>
                </w:placeholder>
                <w:temporary/>
                <w:showingPlcHdr/>
                <w15:appearance w15:val="hidden"/>
              </w:sdtPr>
              <w:sdtContent>
                <w:r w:rsidR="00BC3C1B" w:rsidRPr="00E97CB2">
                  <w:t>Office Manager</w:t>
                </w:r>
              </w:sdtContent>
            </w:sdt>
            <w:r w:rsidR="00BC3C1B">
              <w:t xml:space="preserve"> </w:t>
            </w:r>
            <w:sdt>
              <w:sdtPr>
                <w:rPr>
                  <w:rStyle w:val="CompanyName"/>
                </w:rPr>
                <w:id w:val="371116907"/>
                <w:placeholder>
                  <w:docPart w:val="1EA3AFC9368943CC9BF1666529757355"/>
                </w:placeholder>
                <w:temporary/>
                <w:showingPlcHdr/>
                <w15:appearance w15:val="hidden"/>
              </w:sdtPr>
              <w:sdtContent>
                <w:r w:rsidR="00BC3C1B" w:rsidRPr="00BC3C1B">
                  <w:rPr>
                    <w:rStyle w:val="CompanyName"/>
                  </w:rPr>
                  <w:t>The Phone Company</w:t>
                </w:r>
              </w:sdtContent>
            </w:sdt>
          </w:p>
          <w:p w14:paraId="1A388C21" w14:textId="77777777" w:rsidR="00BC3C1B" w:rsidRDefault="00000000" w:rsidP="00427C94">
            <w:sdt>
              <w:sdtPr>
                <w:id w:val="991673240"/>
                <w:placeholder>
                  <w:docPart w:val="DEB91BDD3C17453EAC57C18F51C2052B"/>
                </w:placeholder>
                <w:temporary/>
                <w:showingPlcHdr/>
                <w15:appearance w15:val="hidden"/>
              </w:sdtPr>
              <w:sdtContent>
                <w:r w:rsidR="00BC3C1B" w:rsidRPr="005A05E2">
                  <w:t>Summarize your key responsibilities and accomplishments. Where appropriate, use the language and words you find in the specific job description. Be concise, targeting 3-5 key areas.</w:t>
                </w:r>
              </w:sdtContent>
            </w:sdt>
          </w:p>
          <w:p w14:paraId="066498EC" w14:textId="77777777" w:rsidR="00BC3C1B" w:rsidRDefault="00BC3C1B" w:rsidP="00427C94"/>
          <w:p w14:paraId="5C4B3B6C" w14:textId="4FFEE028" w:rsidR="00BC3C1B" w:rsidRPr="00E97CB2" w:rsidRDefault="00000000" w:rsidP="00427C94">
            <w:pPr>
              <w:pStyle w:val="DateRange"/>
            </w:pPr>
            <w:sdt>
              <w:sdtPr>
                <w:id w:val="-2054217805"/>
                <w:placeholder>
                  <w:docPart w:val="661E622DECE54917987AC15844E20D79"/>
                </w:placeholder>
                <w:temporary/>
                <w:showingPlcHdr/>
                <w15:appearance w15:val="hidden"/>
              </w:sdtPr>
              <w:sdtContent>
                <w:r w:rsidR="00AC205B" w:rsidRPr="00494E4D">
                  <w:t>March 20</w:t>
                </w:r>
                <w:r w:rsidR="00AC205B">
                  <w:t>XX</w:t>
                </w:r>
                <w:r w:rsidR="00AC205B" w:rsidRPr="00494E4D">
                  <w:t xml:space="preserve"> - December 20</w:t>
                </w:r>
                <w:r w:rsidR="00AC205B">
                  <w:t>XX</w:t>
                </w:r>
              </w:sdtContent>
            </w:sdt>
          </w:p>
          <w:p w14:paraId="4D338616" w14:textId="77777777" w:rsidR="00BC3C1B" w:rsidRPr="00410F37" w:rsidRDefault="00000000" w:rsidP="00427C94">
            <w:pPr>
              <w:pStyle w:val="JobTitleandDegree"/>
            </w:pPr>
            <w:sdt>
              <w:sdtPr>
                <w:id w:val="-2111340833"/>
                <w:placeholder>
                  <w:docPart w:val="C23394DCFE664BB89E719FA85DA6BD0E"/>
                </w:placeholder>
                <w:temporary/>
                <w:showingPlcHdr/>
                <w15:appearance w15:val="hidden"/>
              </w:sdtPr>
              <w:sdtContent>
                <w:r w:rsidR="00BC3C1B" w:rsidRPr="00E97CB2">
                  <w:t>Office Manager</w:t>
                </w:r>
              </w:sdtContent>
            </w:sdt>
            <w:r w:rsidR="00BC3C1B">
              <w:t xml:space="preserve"> </w:t>
            </w:r>
            <w:sdt>
              <w:sdtPr>
                <w:rPr>
                  <w:rStyle w:val="CompanyName"/>
                </w:rPr>
                <w:id w:val="-2120136330"/>
                <w:placeholder>
                  <w:docPart w:val="399FB31FD17D4C31B764415C9D0F4F55"/>
                </w:placeholder>
                <w:temporary/>
                <w:showingPlcHdr/>
                <w15:appearance w15:val="hidden"/>
              </w:sdtPr>
              <w:sdtContent>
                <w:r w:rsidR="00BC3C1B" w:rsidRPr="00BC3C1B">
                  <w:rPr>
                    <w:rStyle w:val="CompanyName"/>
                  </w:rPr>
                  <w:t>Nod Publishing</w:t>
                </w:r>
              </w:sdtContent>
            </w:sdt>
          </w:p>
          <w:p w14:paraId="4CABCA64" w14:textId="77777777" w:rsidR="00BC3C1B" w:rsidRDefault="00000000" w:rsidP="00427C94">
            <w:sdt>
              <w:sdtPr>
                <w:id w:val="-1915078763"/>
                <w:placeholder>
                  <w:docPart w:val="A01B3200559D48C7872DE65540062B28"/>
                </w:placeholder>
                <w:temporary/>
                <w:showingPlcHdr/>
                <w15:appearance w15:val="hidden"/>
              </w:sdtPr>
              <w:sdtContent>
                <w:r w:rsidR="00BC3C1B" w:rsidRPr="005A05E2">
                  <w:t>Summarize your key responsibilities and accomplishments. Here again, take any opportunity to use words you find in the job description. Be brief.</w:t>
                </w:r>
              </w:sdtContent>
            </w:sdt>
          </w:p>
          <w:p w14:paraId="75803458" w14:textId="77777777" w:rsidR="00BC3C1B" w:rsidRDefault="00BC3C1B" w:rsidP="00427C94"/>
          <w:p w14:paraId="526501E3" w14:textId="585F1360" w:rsidR="00BC3C1B" w:rsidRPr="00E97CB2" w:rsidRDefault="00000000" w:rsidP="00427C94">
            <w:pPr>
              <w:pStyle w:val="DateRange"/>
            </w:pPr>
            <w:sdt>
              <w:sdtPr>
                <w:id w:val="-37976009"/>
                <w:placeholder>
                  <w:docPart w:val="EEBA3033D23047059416895947EFED2B"/>
                </w:placeholder>
                <w:temporary/>
                <w:showingPlcHdr/>
                <w15:appearance w15:val="hidden"/>
              </w:sdtPr>
              <w:sdtContent>
                <w:r w:rsidR="00AC205B" w:rsidRPr="00494E4D">
                  <w:t>August 20</w:t>
                </w:r>
                <w:r w:rsidR="00AC205B">
                  <w:t>XX</w:t>
                </w:r>
                <w:r w:rsidR="00AC205B" w:rsidRPr="00494E4D">
                  <w:t xml:space="preserve"> - March 20</w:t>
                </w:r>
                <w:r w:rsidR="00AC205B">
                  <w:t>XX</w:t>
                </w:r>
              </w:sdtContent>
            </w:sdt>
            <w:r w:rsidR="00BC3C1B" w:rsidRPr="00E97CB2">
              <w:t xml:space="preserve"> </w:t>
            </w:r>
          </w:p>
          <w:p w14:paraId="08064D4A" w14:textId="77777777" w:rsidR="00BC3C1B" w:rsidRPr="00410F37" w:rsidRDefault="00000000" w:rsidP="00427C94">
            <w:pPr>
              <w:pStyle w:val="JobTitleandDegree"/>
            </w:pPr>
            <w:sdt>
              <w:sdtPr>
                <w:id w:val="2094195400"/>
                <w:placeholder>
                  <w:docPart w:val="0FD8D2F4DECE4F50A7855CC4F3E16449"/>
                </w:placeholder>
                <w:temporary/>
                <w:showingPlcHdr/>
                <w15:appearance w15:val="hidden"/>
              </w:sdtPr>
              <w:sdtContent>
                <w:r w:rsidR="00BC3C1B" w:rsidRPr="00E97CB2">
                  <w:t>Office Manager</w:t>
                </w:r>
              </w:sdtContent>
            </w:sdt>
            <w:r w:rsidR="00BC3C1B">
              <w:t xml:space="preserve"> </w:t>
            </w:r>
            <w:sdt>
              <w:sdtPr>
                <w:rPr>
                  <w:rStyle w:val="CompanyName"/>
                </w:rPr>
                <w:id w:val="2058894379"/>
                <w:placeholder>
                  <w:docPart w:val="3B366459E5E64154BFDBD3D45FC050A1"/>
                </w:placeholder>
                <w:temporary/>
                <w:showingPlcHdr/>
                <w15:appearance w15:val="hidden"/>
              </w:sdtPr>
              <w:sdtContent>
                <w:r w:rsidR="00BC3C1B" w:rsidRPr="00BC3C1B">
                  <w:rPr>
                    <w:rStyle w:val="CompanyName"/>
                  </w:rPr>
                  <w:t>Southridge Video</w:t>
                </w:r>
              </w:sdtContent>
            </w:sdt>
          </w:p>
          <w:p w14:paraId="74CFD1F7" w14:textId="77777777" w:rsidR="00BC3C1B" w:rsidRPr="00E8269A" w:rsidRDefault="00000000" w:rsidP="00427C94">
            <w:sdt>
              <w:sdtPr>
                <w:id w:val="2103370583"/>
                <w:placeholder>
                  <w:docPart w:val="8C16A850356343919734915EB3E2CAF9"/>
                </w:placeholder>
                <w:temporary/>
                <w:showingPlcHdr/>
                <w15:appearance w15:val="hidden"/>
              </w:sdtPr>
              <w:sdtContent>
                <w:r w:rsidR="00BC3C1B" w:rsidRPr="005A05E2">
                  <w:t>Summarize your key responsibilities and accomplishments. Where appropriate, use the language and words you find in the job description. Be concise, targeting 3-5 key areas.</w:t>
                </w:r>
              </w:sdtContent>
            </w:sdt>
          </w:p>
        </w:tc>
      </w:tr>
      <w:tr w:rsidR="00BC3C1B" w14:paraId="38176839" w14:textId="77777777" w:rsidTr="00AC205B">
        <w:tc>
          <w:tcPr>
            <w:tcW w:w="1174" w:type="pct"/>
            <w:tcBorders>
              <w:top w:val="single" w:sz="48" w:space="0" w:color="000000" w:themeColor="text1"/>
            </w:tcBorders>
            <w:tcMar>
              <w:top w:w="144" w:type="dxa"/>
              <w:left w:w="14" w:type="dxa"/>
              <w:right w:w="115" w:type="dxa"/>
            </w:tcMar>
          </w:tcPr>
          <w:p w14:paraId="33675170" w14:textId="77777777" w:rsidR="00BC3C1B" w:rsidRDefault="00000000" w:rsidP="00427C94">
            <w:pPr>
              <w:pStyle w:val="Heading1"/>
            </w:pPr>
            <w:sdt>
              <w:sdtPr>
                <w:id w:val="-637807810"/>
                <w:placeholder>
                  <w:docPart w:val="B97D71B35D1047498ECC9E732F4236C8"/>
                </w:placeholder>
                <w:temporary/>
                <w:showingPlcHdr/>
                <w15:appearance w15:val="hidden"/>
              </w:sdtPr>
              <w:sdtContent>
                <w:r w:rsidR="00BC3C1B">
                  <w:t>Education</w:t>
                </w:r>
              </w:sdtContent>
            </w:sdt>
          </w:p>
          <w:p w14:paraId="1DAC0AE2" w14:textId="0DC5F53F" w:rsidR="00BC3C1B" w:rsidRPr="00E6525B" w:rsidRDefault="00000000" w:rsidP="00427C94">
            <w:pPr>
              <w:pStyle w:val="DateRange"/>
            </w:pPr>
            <w:sdt>
              <w:sdtPr>
                <w:id w:val="120040744"/>
                <w:placeholder>
                  <w:docPart w:val="CAF83CEB8D3146B59AB990E7F709F0ED"/>
                </w:placeholder>
                <w:temporary/>
                <w:showingPlcHdr/>
                <w15:appearance w15:val="hidden"/>
              </w:sdtPr>
              <w:sdtContent>
                <w:r w:rsidR="00AC205B" w:rsidRPr="00724DB8">
                  <w:t>Sept 20XX - May 20XX</w:t>
                </w:r>
              </w:sdtContent>
            </w:sdt>
          </w:p>
          <w:p w14:paraId="6C2A47BB" w14:textId="77777777" w:rsidR="00BC3C1B" w:rsidRPr="00E6525B" w:rsidRDefault="00000000" w:rsidP="00BC0E27">
            <w:pPr>
              <w:pStyle w:val="JobTitleandDegree"/>
            </w:pPr>
            <w:sdt>
              <w:sdtPr>
                <w:id w:val="-1264057189"/>
                <w:placeholder>
                  <w:docPart w:val="D09D03EED3B443BB812C4735EA3A8E1D"/>
                </w:placeholder>
                <w:temporary/>
                <w:showingPlcHdr/>
                <w15:appearance w15:val="hidden"/>
              </w:sdtPr>
              <w:sdtContent>
                <w:r w:rsidR="00BC3C1B" w:rsidRPr="00410F37">
                  <w:t>A.S. H.R. Management</w:t>
                </w:r>
              </w:sdtContent>
            </w:sdt>
            <w:r w:rsidR="00BC3C1B" w:rsidRPr="00E6525B">
              <w:t xml:space="preserve"> </w:t>
            </w:r>
          </w:p>
          <w:p w14:paraId="2D0EC3A6" w14:textId="24199922" w:rsidR="00BC3C1B" w:rsidRDefault="00000000" w:rsidP="00AC205B">
            <w:pPr>
              <w:pStyle w:val="SchoolName"/>
            </w:pPr>
            <w:sdt>
              <w:sdtPr>
                <w:id w:val="132146092"/>
                <w:placeholder>
                  <w:docPart w:val="BC6E3433D4F44B0990B0378A3C285E5D"/>
                </w:placeholder>
                <w:temporary/>
                <w:showingPlcHdr/>
                <w15:appearance w15:val="hidden"/>
              </w:sdtPr>
              <w:sdtContent>
                <w:r w:rsidR="00AC205B" w:rsidRPr="00494E4D">
                  <w:t>Glennwood University</w:t>
                </w:r>
              </w:sdtContent>
            </w:sdt>
            <w:r w:rsidR="00BC3C1B">
              <w:t xml:space="preserve"> </w:t>
            </w:r>
          </w:p>
        </w:tc>
        <w:tc>
          <w:tcPr>
            <w:tcW w:w="97" w:type="pct"/>
            <w:tcMar>
              <w:top w:w="144" w:type="dxa"/>
              <w:left w:w="14" w:type="dxa"/>
              <w:right w:w="115" w:type="dxa"/>
            </w:tcMar>
          </w:tcPr>
          <w:p w14:paraId="2A7494BE" w14:textId="77777777" w:rsidR="00BC3C1B" w:rsidRDefault="00BC3C1B" w:rsidP="00427C94">
            <w:pPr>
              <w:spacing w:line="240" w:lineRule="auto"/>
            </w:pPr>
          </w:p>
        </w:tc>
        <w:tc>
          <w:tcPr>
            <w:tcW w:w="1082" w:type="pct"/>
            <w:gridSpan w:val="2"/>
            <w:tcBorders>
              <w:top w:val="single" w:sz="48" w:space="0" w:color="000000" w:themeColor="text1"/>
            </w:tcBorders>
            <w:tcMar>
              <w:top w:w="144" w:type="dxa"/>
              <w:left w:w="14" w:type="dxa"/>
              <w:right w:w="115" w:type="dxa"/>
            </w:tcMar>
          </w:tcPr>
          <w:p w14:paraId="557B03E8" w14:textId="77777777" w:rsidR="00BC3C1B" w:rsidRDefault="00000000" w:rsidP="00427C94">
            <w:pPr>
              <w:pStyle w:val="Heading1"/>
            </w:pPr>
            <w:sdt>
              <w:sdtPr>
                <w:id w:val="-1962181134"/>
                <w:placeholder>
                  <w:docPart w:val="8EBA90059C6241C68EED59AC11756620"/>
                </w:placeholder>
                <w:temporary/>
                <w:showingPlcHdr/>
                <w15:appearance w15:val="hidden"/>
              </w:sdtPr>
              <w:sdtContent>
                <w:r w:rsidR="00BC3C1B">
                  <w:t>Skills</w:t>
                </w:r>
              </w:sdtContent>
            </w:sdt>
          </w:p>
          <w:sdt>
            <w:sdtPr>
              <w:id w:val="236674796"/>
              <w:placeholder>
                <w:docPart w:val="FF2CB629E97D4D738D4F56224FE6AA7B"/>
              </w:placeholder>
              <w:temporary/>
              <w:showingPlcHdr/>
              <w15:appearance w15:val="hidden"/>
            </w:sdtPr>
            <w:sdtContent>
              <w:p w14:paraId="6B51AEAD" w14:textId="77777777" w:rsidR="00BC3C1B" w:rsidRPr="00410F37" w:rsidRDefault="00BC3C1B" w:rsidP="00427C94">
                <w:pPr>
                  <w:pStyle w:val="SkillsBullets"/>
                </w:pPr>
                <w:r w:rsidRPr="00410F37">
                  <w:t>Data analysis</w:t>
                </w:r>
              </w:p>
              <w:p w14:paraId="37A7030E" w14:textId="77777777" w:rsidR="00BC3C1B" w:rsidRPr="00410F37" w:rsidRDefault="00BC3C1B" w:rsidP="00427C94">
                <w:pPr>
                  <w:pStyle w:val="SkillsBullets"/>
                </w:pPr>
                <w:r w:rsidRPr="00410F37">
                  <w:t>Project management</w:t>
                </w:r>
              </w:p>
              <w:p w14:paraId="1D2D129E" w14:textId="77777777" w:rsidR="00BC3C1B" w:rsidRPr="00410F37" w:rsidRDefault="00BC3C1B" w:rsidP="00427C94">
                <w:pPr>
                  <w:pStyle w:val="SkillsBullets"/>
                </w:pPr>
                <w:r w:rsidRPr="00410F37">
                  <w:t>Communication</w:t>
                </w:r>
              </w:p>
              <w:p w14:paraId="65300BC4" w14:textId="77777777" w:rsidR="00BC3C1B" w:rsidRPr="00410F37" w:rsidRDefault="00BC3C1B" w:rsidP="00427C94">
                <w:pPr>
                  <w:pStyle w:val="SkillsBullets"/>
                </w:pPr>
                <w:r w:rsidRPr="00410F37">
                  <w:t>Organization</w:t>
                </w:r>
              </w:p>
              <w:p w14:paraId="7F404C45" w14:textId="77777777" w:rsidR="00BC3C1B" w:rsidRDefault="00BC3C1B" w:rsidP="00427C94">
                <w:pPr>
                  <w:pStyle w:val="SkillsBullets"/>
                </w:pPr>
                <w:r w:rsidRPr="00410F37">
                  <w:t>Problem solving</w:t>
                </w:r>
              </w:p>
            </w:sdtContent>
          </w:sdt>
        </w:tc>
        <w:tc>
          <w:tcPr>
            <w:tcW w:w="95" w:type="pct"/>
            <w:tcMar>
              <w:top w:w="144" w:type="dxa"/>
              <w:left w:w="14" w:type="dxa"/>
              <w:right w:w="115" w:type="dxa"/>
            </w:tcMar>
          </w:tcPr>
          <w:p w14:paraId="60BAECC0" w14:textId="77777777" w:rsidR="00BC3C1B" w:rsidRDefault="00BC3C1B" w:rsidP="00427C94">
            <w:pPr>
              <w:spacing w:line="240" w:lineRule="auto"/>
            </w:pPr>
          </w:p>
        </w:tc>
        <w:tc>
          <w:tcPr>
            <w:tcW w:w="1109" w:type="pct"/>
            <w:gridSpan w:val="2"/>
            <w:tcBorders>
              <w:top w:val="single" w:sz="48" w:space="0" w:color="000000" w:themeColor="text1"/>
            </w:tcBorders>
            <w:tcMar>
              <w:top w:w="144" w:type="dxa"/>
              <w:left w:w="14" w:type="dxa"/>
              <w:right w:w="115" w:type="dxa"/>
            </w:tcMar>
          </w:tcPr>
          <w:p w14:paraId="7E195AFC" w14:textId="77777777" w:rsidR="00BC3C1B" w:rsidRPr="00E8269A" w:rsidRDefault="00000000" w:rsidP="00427C94">
            <w:pPr>
              <w:pStyle w:val="Heading1"/>
            </w:pPr>
            <w:sdt>
              <w:sdtPr>
                <w:id w:val="-401140181"/>
                <w:placeholder>
                  <w:docPart w:val="0B98FDD5365D431CB6145FC92BCDFA20"/>
                </w:placeholder>
                <w:temporary/>
                <w:showingPlcHdr/>
                <w15:appearance w15:val="hidden"/>
              </w:sdtPr>
              <w:sdtContent>
                <w:r w:rsidR="00BC3C1B">
                  <w:t>Interests</w:t>
                </w:r>
              </w:sdtContent>
            </w:sdt>
          </w:p>
          <w:p w14:paraId="2DC48290" w14:textId="77777777" w:rsidR="00BC3C1B" w:rsidRDefault="00000000" w:rsidP="00427C94">
            <w:pPr>
              <w:spacing w:line="240" w:lineRule="auto"/>
            </w:pPr>
            <w:sdt>
              <w:sdtPr>
                <w:id w:val="-1341841506"/>
                <w:placeholder>
                  <w:docPart w:val="3FDA65323F674892BD3EDE93E1279C3F"/>
                </w:placeholder>
                <w:temporary/>
                <w:showingPlcHdr/>
                <w15:appearance w15:val="hidden"/>
              </w:sdtPr>
              <w:sdtContent>
                <w:r w:rsidR="00BC3C1B" w:rsidRPr="00047507">
                  <w:t>This section is optional but can showcase the unique, intriguing, even fun side of who you are.</w:t>
                </w:r>
              </w:sdtContent>
            </w:sdt>
            <w:r w:rsidR="00BC3C1B" w:rsidRPr="00E8269A">
              <w:t xml:space="preserve"> </w:t>
            </w:r>
          </w:p>
        </w:tc>
        <w:tc>
          <w:tcPr>
            <w:tcW w:w="96" w:type="pct"/>
            <w:tcMar>
              <w:top w:w="144" w:type="dxa"/>
              <w:left w:w="14" w:type="dxa"/>
              <w:right w:w="115" w:type="dxa"/>
            </w:tcMar>
          </w:tcPr>
          <w:p w14:paraId="66D1A274" w14:textId="77777777" w:rsidR="00BC3C1B" w:rsidRDefault="00BC3C1B" w:rsidP="00427C94">
            <w:pPr>
              <w:spacing w:line="240" w:lineRule="auto"/>
            </w:pPr>
          </w:p>
        </w:tc>
        <w:tc>
          <w:tcPr>
            <w:tcW w:w="1347" w:type="pct"/>
            <w:tcBorders>
              <w:top w:val="single" w:sz="48" w:space="0" w:color="000000" w:themeColor="text1"/>
            </w:tcBorders>
            <w:tcMar>
              <w:top w:w="144" w:type="dxa"/>
              <w:left w:w="14" w:type="dxa"/>
              <w:right w:w="115" w:type="dxa"/>
            </w:tcMar>
          </w:tcPr>
          <w:p w14:paraId="13523BAC" w14:textId="77777777" w:rsidR="00BC3C1B" w:rsidRDefault="00000000" w:rsidP="00427C94">
            <w:pPr>
              <w:pStyle w:val="Heading1"/>
            </w:pPr>
            <w:sdt>
              <w:sdtPr>
                <w:id w:val="907340366"/>
                <w:placeholder>
                  <w:docPart w:val="DD6685A5AB474DF68EF00080F4F04911"/>
                </w:placeholder>
                <w:temporary/>
                <w:showingPlcHdr/>
                <w15:appearance w15:val="hidden"/>
              </w:sdtPr>
              <w:sdtContent>
                <w:r w:rsidR="00BC3C1B">
                  <w:t>Contact</w:t>
                </w:r>
              </w:sdtContent>
            </w:sdt>
          </w:p>
          <w:p w14:paraId="54C7EECE" w14:textId="77777777" w:rsidR="00BC3C1B" w:rsidRPr="00D87E03" w:rsidRDefault="00000000" w:rsidP="00427C94">
            <w:pPr>
              <w:pStyle w:val="ContactInfo"/>
            </w:pPr>
            <w:sdt>
              <w:sdtPr>
                <w:id w:val="199599707"/>
                <w:placeholder>
                  <w:docPart w:val="3B0819CF94634A5E8B171A59DD8204BA"/>
                </w:placeholder>
                <w:temporary/>
                <w:showingPlcHdr/>
                <w15:appearance w15:val="hidden"/>
              </w:sdtPr>
              <w:sdtContent>
                <w:r w:rsidR="00BC3C1B" w:rsidRPr="00BC3C1B">
                  <w:t>4567 Main Street</w:t>
                </w:r>
              </w:sdtContent>
            </w:sdt>
            <w:r w:rsidR="00BC3C1B" w:rsidRPr="00D87E03">
              <w:t xml:space="preserve"> </w:t>
            </w:r>
            <w:r w:rsidR="00BC3C1B">
              <w:br/>
            </w:r>
            <w:sdt>
              <w:sdtPr>
                <w:id w:val="1573549641"/>
                <w:placeholder>
                  <w:docPart w:val="66A283743A2C49B3B6E48E26327E60EF"/>
                </w:placeholder>
                <w:temporary/>
                <w:showingPlcHdr/>
                <w15:appearance w15:val="hidden"/>
              </w:sdtPr>
              <w:sdtContent>
                <w:r w:rsidR="00BC3C1B" w:rsidRPr="00D87E03">
                  <w:t>City, State 98052</w:t>
                </w:r>
              </w:sdtContent>
            </w:sdt>
            <w:r w:rsidR="00BC3C1B" w:rsidRPr="00D87E03">
              <w:t xml:space="preserve"> </w:t>
            </w:r>
            <w:r w:rsidR="00BC3C1B">
              <w:br/>
            </w:r>
            <w:sdt>
              <w:sdtPr>
                <w:id w:val="522051044"/>
                <w:placeholder>
                  <w:docPart w:val="A5816E0DB1334C0C8F600E47D310195F"/>
                </w:placeholder>
                <w:temporary/>
                <w:showingPlcHdr/>
                <w15:appearance w15:val="hidden"/>
              </w:sdtPr>
              <w:sdtContent>
                <w:r w:rsidR="00BC3C1B" w:rsidRPr="00D87E03">
                  <w:t>(718) 555–0100</w:t>
                </w:r>
              </w:sdtContent>
            </w:sdt>
            <w:r w:rsidR="00BC3C1B" w:rsidRPr="00D87E03">
              <w:t xml:space="preserve"> </w:t>
            </w:r>
          </w:p>
          <w:p w14:paraId="34C6577F" w14:textId="4244E661" w:rsidR="00BC3C1B" w:rsidRDefault="00000000" w:rsidP="00427C94">
            <w:pPr>
              <w:pStyle w:val="ContactInfo"/>
            </w:pPr>
            <w:sdt>
              <w:sdtPr>
                <w:id w:val="-656230164"/>
                <w:placeholder>
                  <w:docPart w:val="9E4420C27D7843D0B67023733C6B9A1B"/>
                </w:placeholder>
                <w:temporary/>
                <w:showingPlcHdr/>
                <w15:appearance w15:val="hidden"/>
              </w:sdtPr>
              <w:sdtContent>
                <w:hyperlink r:id="rId12" w:history="1">
                  <w:r w:rsidR="009111F2" w:rsidRPr="00410F37">
                    <w:rPr>
                      <w:rStyle w:val="Hyperlink"/>
                      <w:color w:val="231F20"/>
                      <w:u w:val="none"/>
                    </w:rPr>
                    <w:t>chanchals@example.com</w:t>
                  </w:r>
                </w:hyperlink>
              </w:sdtContent>
            </w:sdt>
            <w:r w:rsidR="00BC3C1B" w:rsidRPr="00410F37">
              <w:t xml:space="preserve"> </w:t>
            </w:r>
            <w:r w:rsidR="009111F2">
              <w:t xml:space="preserve"> </w:t>
            </w:r>
          </w:p>
        </w:tc>
      </w:tr>
    </w:tbl>
    <w:p w14:paraId="6C694429" w14:textId="1D68DA00" w:rsidR="00340C75" w:rsidRPr="00F5689F" w:rsidRDefault="00340C75" w:rsidP="00F5689F"/>
    <w:sectPr w:rsidR="00340C75" w:rsidRPr="00F5689F" w:rsidSect="00F5689F"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9A00D" w14:textId="77777777" w:rsidR="00DF4D69" w:rsidRDefault="00DF4D69" w:rsidP="002F6CB9">
      <w:pPr>
        <w:spacing w:line="240" w:lineRule="auto"/>
      </w:pPr>
      <w:r>
        <w:separator/>
      </w:r>
    </w:p>
  </w:endnote>
  <w:endnote w:type="continuationSeparator" w:id="0">
    <w:p w14:paraId="62549D37" w14:textId="77777777" w:rsidR="00DF4D69" w:rsidRDefault="00DF4D69" w:rsidP="002F6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5C770" w14:textId="77777777" w:rsidR="00DF4D69" w:rsidRDefault="00DF4D69" w:rsidP="002F6CB9">
      <w:pPr>
        <w:spacing w:line="240" w:lineRule="auto"/>
      </w:pPr>
      <w:r>
        <w:separator/>
      </w:r>
    </w:p>
  </w:footnote>
  <w:footnote w:type="continuationSeparator" w:id="0">
    <w:p w14:paraId="43811D53" w14:textId="77777777" w:rsidR="00DF4D69" w:rsidRDefault="00DF4D69" w:rsidP="002F6C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280649512">
    <w:abstractNumId w:val="2"/>
  </w:num>
  <w:num w:numId="2" w16cid:durableId="1408772257">
    <w:abstractNumId w:val="4"/>
  </w:num>
  <w:num w:numId="3" w16cid:durableId="2067416178">
    <w:abstractNumId w:val="3"/>
  </w:num>
  <w:num w:numId="4" w16cid:durableId="586159659">
    <w:abstractNumId w:val="0"/>
  </w:num>
  <w:num w:numId="5" w16cid:durableId="1075736313">
    <w:abstractNumId w:val="1"/>
  </w:num>
  <w:num w:numId="6" w16cid:durableId="4349093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formsDesign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83F"/>
    <w:rsid w:val="00047507"/>
    <w:rsid w:val="000746AE"/>
    <w:rsid w:val="00292A11"/>
    <w:rsid w:val="002F6CB9"/>
    <w:rsid w:val="00330297"/>
    <w:rsid w:val="00340C75"/>
    <w:rsid w:val="003E6D64"/>
    <w:rsid w:val="00410F37"/>
    <w:rsid w:val="00494E4D"/>
    <w:rsid w:val="005A05E2"/>
    <w:rsid w:val="005D49CA"/>
    <w:rsid w:val="005E28C3"/>
    <w:rsid w:val="00606B9A"/>
    <w:rsid w:val="00673037"/>
    <w:rsid w:val="006B3BC2"/>
    <w:rsid w:val="00724DB8"/>
    <w:rsid w:val="007466F4"/>
    <w:rsid w:val="007A242C"/>
    <w:rsid w:val="007B499A"/>
    <w:rsid w:val="007B6AC9"/>
    <w:rsid w:val="007C0CF2"/>
    <w:rsid w:val="007D294F"/>
    <w:rsid w:val="00851431"/>
    <w:rsid w:val="008539E9"/>
    <w:rsid w:val="0086291E"/>
    <w:rsid w:val="009111F2"/>
    <w:rsid w:val="00960D38"/>
    <w:rsid w:val="009C1962"/>
    <w:rsid w:val="00A635D5"/>
    <w:rsid w:val="00A82D03"/>
    <w:rsid w:val="00AC205B"/>
    <w:rsid w:val="00B80EE9"/>
    <w:rsid w:val="00B83BF3"/>
    <w:rsid w:val="00BC0E27"/>
    <w:rsid w:val="00BC3C1B"/>
    <w:rsid w:val="00C764ED"/>
    <w:rsid w:val="00C8183F"/>
    <w:rsid w:val="00C83E97"/>
    <w:rsid w:val="00C907AE"/>
    <w:rsid w:val="00D5552B"/>
    <w:rsid w:val="00D87E03"/>
    <w:rsid w:val="00DB29DA"/>
    <w:rsid w:val="00DF4D69"/>
    <w:rsid w:val="00E6525B"/>
    <w:rsid w:val="00E8269A"/>
    <w:rsid w:val="00E97CB2"/>
    <w:rsid w:val="00ED6E70"/>
    <w:rsid w:val="00EF10F2"/>
    <w:rsid w:val="00F31058"/>
    <w:rsid w:val="00F41ACF"/>
    <w:rsid w:val="00F5689F"/>
    <w:rsid w:val="00F7064C"/>
    <w:rsid w:val="00FC533E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3DA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E27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C1B"/>
    <w:pPr>
      <w:spacing w:before="120" w:after="170" w:line="240" w:lineRule="auto"/>
      <w:outlineLvl w:val="0"/>
    </w:pPr>
    <w:rPr>
      <w:b/>
      <w:bCs/>
      <w:sz w:val="2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BC3C1B"/>
    <w:rPr>
      <w:rFonts w:eastAsia="Arial" w:cs="Arial"/>
      <w:b/>
      <w:bCs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ContactInfo">
    <w:name w:val="Contact Info"/>
    <w:basedOn w:val="Normal"/>
    <w:qFormat/>
    <w:rsid w:val="00BC3C1B"/>
  </w:style>
  <w:style w:type="paragraph" w:customStyle="1" w:styleId="SkillsBullets">
    <w:name w:val="Skills Bullets"/>
    <w:basedOn w:val="BulletsSkills"/>
    <w:qFormat/>
    <w:rsid w:val="00BC3C1B"/>
  </w:style>
  <w:style w:type="paragraph" w:customStyle="1" w:styleId="BulletsSkills">
    <w:name w:val="Bullets Skills"/>
    <w:basedOn w:val="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BC3C1B"/>
    <w:pPr>
      <w:spacing w:line="185" w:lineRule="auto"/>
      <w:outlineLvl w:val="0"/>
    </w:pPr>
    <w:rPr>
      <w:rFonts w:asciiTheme="majorHAnsi" w:hAnsiTheme="majorHAnsi"/>
      <w:b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BC3C1B"/>
    <w:rPr>
      <w:rFonts w:asciiTheme="majorHAnsi" w:eastAsia="Arial" w:hAnsiTheme="majorHAnsi" w:cs="Arial"/>
      <w:b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BC3C1B"/>
    <w:pPr>
      <w:spacing w:after="120"/>
      <w:outlineLvl w:val="1"/>
    </w:pPr>
    <w:rPr>
      <w:rFonts w:asciiTheme="majorHAnsi" w:hAnsiTheme="majorHAnsi"/>
      <w:b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C1B"/>
    <w:rPr>
      <w:rFonts w:asciiTheme="majorHAnsi" w:eastAsia="Arial" w:hAnsiTheme="majorHAnsi" w:cs="Arial"/>
      <w:b/>
      <w:sz w:val="28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DateRange">
    <w:name w:val="Date Range"/>
    <w:basedOn w:val="Normal"/>
    <w:qFormat/>
    <w:rsid w:val="00BC3C1B"/>
    <w:pPr>
      <w:spacing w:before="170"/>
      <w:ind w:left="14"/>
    </w:pPr>
    <w:rPr>
      <w:szCs w:val="24"/>
    </w:rPr>
  </w:style>
  <w:style w:type="paragraph" w:customStyle="1" w:styleId="JobTitleandDegree">
    <w:name w:val="Job Title and Degree"/>
    <w:basedOn w:val="Normal"/>
    <w:qFormat/>
    <w:rsid w:val="00BC3C1B"/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BC3C1B"/>
    <w:rPr>
      <w:b/>
      <w:i/>
    </w:rPr>
  </w:style>
  <w:style w:type="paragraph" w:customStyle="1" w:styleId="SchoolName">
    <w:name w:val="School Name"/>
    <w:basedOn w:val="Normal"/>
    <w:qFormat/>
    <w:rsid w:val="00D87E03"/>
    <w:pPr>
      <w:spacing w:line="240" w:lineRule="auto"/>
      <w:ind w:left="14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/word/footnotes.xml" Id="rId8" /><Relationship Type="http://schemas.openxmlformats.org/officeDocument/2006/relationships/fontTable" Target="/word/fontTable.xml" Id="rId13" /><Relationship Type="http://schemas.openxmlformats.org/officeDocument/2006/relationships/customXml" Target="/customXml/item3.xml" Id="rId3" /><Relationship Type="http://schemas.openxmlformats.org/officeDocument/2006/relationships/webSettings" Target="/word/webSettings.xml" Id="rId7" /><Relationship Type="http://schemas.openxmlformats.org/officeDocument/2006/relationships/customXml" Target="/customXml/item22.xml" Id="rId2" /><Relationship Type="http://schemas.openxmlformats.org/officeDocument/2006/relationships/customXml" Target="/customXml/item13.xml" Id="rId1" /><Relationship Type="http://schemas.openxmlformats.org/officeDocument/2006/relationships/settings" Target="/word/settings.xml" Id="rId6" /><Relationship Type="http://schemas.openxmlformats.org/officeDocument/2006/relationships/styles" Target="/word/styles.xml" Id="rId5" /><Relationship Type="http://schemas.openxmlformats.org/officeDocument/2006/relationships/theme" Target="/word/theme/theme11.xml" Id="rId15" /><Relationship Type="http://schemas.openxmlformats.org/officeDocument/2006/relationships/numbering" Target="/word/numbering.xml" Id="rId4" /><Relationship Type="http://schemas.openxmlformats.org/officeDocument/2006/relationships/endnotes" Target="/word/endnotes.xml" Id="rId9" /><Relationship Type="http://schemas.openxmlformats.org/officeDocument/2006/relationships/glossaryDocument" Target="/word/glossary/document.xml" Id="rId14" /><Relationship Type="http://schemas.openxmlformats.org/officeDocument/2006/relationships/hyperlink" Target="mailto:ChanchalS@example.com" TargetMode="External" Id="rId12" /><Relationship Type="http://schemas.openxmlformats.org/officeDocument/2006/relationships/hyperlink" Target="mailto:ChanchalS@example.com" TargetMode="External" Id="rId11" /><Relationship Type="http://schemas.openxmlformats.org/officeDocument/2006/relationships/hyperlink" Target="mailto:ChanchalS@example.com" TargetMode="External" Id="rId10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fontTable" Target="/word/glossary/fontTable2.xml" Id="rId8" /><Relationship Type="http://schemas.openxmlformats.org/officeDocument/2006/relationships/settings" Target="/word/glossary/settings2.xml" Id="rId3" /><Relationship Type="http://schemas.openxmlformats.org/officeDocument/2006/relationships/styles" Target="/word/glossary/styles2.xml" Id="rId2" /><Relationship Type="http://schemas.openxmlformats.org/officeDocument/2006/relationships/numbering" Target="/word/glossary/numbering2.xml" Id="rId1" /><Relationship Type="http://schemas.openxmlformats.org/officeDocument/2006/relationships/webSettings" Target="/word/glossary/webSettings2.xml" Id="rId4" /><Relationship Type="http://schemas.openxmlformats.org/officeDocument/2006/relationships/hyperlink" Target="mailto:ChanchalS@example.com" TargetMode="External" Id="rId7" /><Relationship Type="http://schemas.openxmlformats.org/officeDocument/2006/relationships/hyperlink" Target="mailto:ChanchalS@example.com" TargetMode="External" Id="rId6" /><Relationship Type="http://schemas.openxmlformats.org/officeDocument/2006/relationships/hyperlink" Target="mailto:ChanchalS@example.com" TargetMode="External" Id="rId5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D8245114B74826B908856656A2A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07CBF-6D6D-4AC1-AA2A-81A6D3304C4F}"/>
      </w:docPartPr>
      <w:docPartBody>
        <w:p w:rsidR="009A3D5D" w:rsidRDefault="00DA4C6B" w:rsidP="001B514E">
          <w:pPr>
            <w:pStyle w:val="72D8245114B74826B908856656A2AA58"/>
          </w:pPr>
          <w:r>
            <w:t>Education</w:t>
          </w:r>
        </w:p>
      </w:docPartBody>
    </w:docPart>
    <w:docPart>
      <w:docPartPr>
        <w:name w:val="CA75667AAB2944B0B9FF908BD8314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CDF2E-2066-4C61-A406-AA166C93CF5B}"/>
      </w:docPartPr>
      <w:docPartBody>
        <w:p w:rsidR="009A3D5D" w:rsidRDefault="00DA4C6B" w:rsidP="001B514E">
          <w:pPr>
            <w:pStyle w:val="CA75667AAB2944B0B9FF908BD83142CD"/>
          </w:pPr>
          <w:r w:rsidRPr="00410F37">
            <w:t>A.S. H.R. Management</w:t>
          </w:r>
        </w:p>
      </w:docPartBody>
    </w:docPart>
    <w:docPart>
      <w:docPartPr>
        <w:name w:val="2B28C4F954964599B10BD2A8143E4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1B1FE-4C93-4E36-9EDB-147D6F301E03}"/>
      </w:docPartPr>
      <w:docPartBody>
        <w:p w:rsidR="009A3D5D" w:rsidRDefault="00DA4C6B" w:rsidP="001B514E">
          <w:pPr>
            <w:pStyle w:val="2B28C4F954964599B10BD2A8143E4567"/>
          </w:pPr>
          <w:r>
            <w:t>Skills</w:t>
          </w:r>
        </w:p>
      </w:docPartBody>
    </w:docPart>
    <w:docPart>
      <w:docPartPr>
        <w:name w:val="9DB7C7A5B6064D9F9ED1C5AA89906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265E3-7ED0-49AF-B2D4-97B6BAC42647}"/>
      </w:docPartPr>
      <w:docPartBody>
        <w:p w:rsidR="00DA4C6B" w:rsidRPr="00410F37" w:rsidRDefault="00DA4C6B" w:rsidP="00410F37">
          <w:pPr>
            <w:pStyle w:val="SkillsBullets"/>
          </w:pPr>
          <w:r w:rsidRPr="00410F37">
            <w:t>Data analysis</w:t>
          </w:r>
        </w:p>
        <w:p w:rsidR="00DA4C6B" w:rsidRPr="00410F37" w:rsidRDefault="00DA4C6B" w:rsidP="00410F37">
          <w:pPr>
            <w:pStyle w:val="SkillsBullets"/>
          </w:pPr>
          <w:r w:rsidRPr="00410F37">
            <w:t>Project management</w:t>
          </w:r>
        </w:p>
        <w:p w:rsidR="00DA4C6B" w:rsidRPr="00410F37" w:rsidRDefault="00DA4C6B" w:rsidP="00410F37">
          <w:pPr>
            <w:pStyle w:val="SkillsBullets"/>
          </w:pPr>
          <w:r w:rsidRPr="00410F37">
            <w:t>Communication</w:t>
          </w:r>
        </w:p>
        <w:p w:rsidR="00DA4C6B" w:rsidRPr="00410F37" w:rsidRDefault="00DA4C6B" w:rsidP="00410F37">
          <w:pPr>
            <w:pStyle w:val="SkillsBullets"/>
          </w:pPr>
          <w:r w:rsidRPr="00410F37">
            <w:t>Organization</w:t>
          </w:r>
        </w:p>
        <w:p w:rsidR="009A3D5D" w:rsidRDefault="00DA4C6B" w:rsidP="001B514E">
          <w:pPr>
            <w:pStyle w:val="9DB7C7A5B6064D9F9ED1C5AA89906DF22"/>
          </w:pPr>
          <w:r w:rsidRPr="00410F37">
            <w:t>Problem solving</w:t>
          </w:r>
        </w:p>
      </w:docPartBody>
    </w:docPart>
    <w:docPart>
      <w:docPartPr>
        <w:name w:val="B9C8389CDE364DA68D15CA390C8DB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CEB19-16A2-49A8-B30D-889B914B52BB}"/>
      </w:docPartPr>
      <w:docPartBody>
        <w:p w:rsidR="009A3D5D" w:rsidRDefault="00DA4C6B" w:rsidP="001B514E">
          <w:pPr>
            <w:pStyle w:val="B9C8389CDE364DA68D15CA390C8DB06B"/>
          </w:pPr>
          <w:r>
            <w:t>Contact</w:t>
          </w:r>
        </w:p>
      </w:docPartBody>
    </w:docPart>
    <w:docPart>
      <w:docPartPr>
        <w:name w:val="80D8A22F55DC46CC8047EEEF1A85A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42C35-0B68-47DD-AD9B-C7B64255EF9D}"/>
      </w:docPartPr>
      <w:docPartBody>
        <w:p w:rsidR="009A3D5D" w:rsidRDefault="00DA4C6B" w:rsidP="001B514E">
          <w:pPr>
            <w:pStyle w:val="80D8A22F55DC46CC8047EEEF1A85A79E"/>
          </w:pPr>
          <w:r w:rsidRPr="00BC3C1B">
            <w:t>4567 Main Street</w:t>
          </w:r>
        </w:p>
      </w:docPartBody>
    </w:docPart>
    <w:docPart>
      <w:docPartPr>
        <w:name w:val="B34062FA54AF4B0A98BA424349752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26917-4CCF-40CC-873D-F9F30724BD77}"/>
      </w:docPartPr>
      <w:docPartBody>
        <w:p w:rsidR="009A3D5D" w:rsidRDefault="00DA4C6B" w:rsidP="001B514E">
          <w:pPr>
            <w:pStyle w:val="B34062FA54AF4B0A98BA424349752333"/>
          </w:pPr>
          <w:r w:rsidRPr="00D87E03">
            <w:t>City, State 98052</w:t>
          </w:r>
        </w:p>
      </w:docPartBody>
    </w:docPart>
    <w:docPart>
      <w:docPartPr>
        <w:name w:val="14244B3293B04771B171A9CBCD6C0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EE495-7B75-4294-85F8-EF7CB4CFD5DF}"/>
      </w:docPartPr>
      <w:docPartBody>
        <w:p w:rsidR="009A3D5D" w:rsidRDefault="00DA4C6B" w:rsidP="001B514E">
          <w:pPr>
            <w:pStyle w:val="14244B3293B04771B171A9CBCD6C0508"/>
          </w:pPr>
          <w:r w:rsidRPr="00D87E03">
            <w:t>(718) 555–0100</w:t>
          </w:r>
        </w:p>
      </w:docPartBody>
    </w:docPart>
    <w:docPart>
      <w:docPartPr>
        <w:name w:val="163BD2C828DA4A33B6A622CAAF88A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6B0CC-E564-47C5-A058-36815B33664A}"/>
      </w:docPartPr>
      <w:docPartBody>
        <w:p w:rsidR="009A3D5D" w:rsidRDefault="00000000" w:rsidP="00DA4C6B">
          <w:pPr>
            <w:pStyle w:val="163BD2C828DA4A33B6A622CAAF88A24D1"/>
          </w:pPr>
          <w:hyperlink r:id="rId5" w:history="1">
            <w:r w:rsidR="00DA4C6B" w:rsidRPr="00410F37">
              <w:rPr>
                <w:rStyle w:val="Hyperlink"/>
                <w:color w:val="231F20"/>
              </w:rPr>
              <w:t>chanchals@example.com</w:t>
            </w:r>
          </w:hyperlink>
        </w:p>
      </w:docPartBody>
    </w:docPart>
    <w:docPart>
      <w:docPartPr>
        <w:name w:val="2A6C46DD9EE5465DB48AF55BB8981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93613-EB8A-4570-B001-123B4EDD9030}"/>
      </w:docPartPr>
      <w:docPartBody>
        <w:p w:rsidR="009A3D5D" w:rsidRDefault="00DA4C6B" w:rsidP="001B514E">
          <w:pPr>
            <w:pStyle w:val="2A6C46DD9EE5465DB48AF55BB8981F05"/>
          </w:pPr>
          <w:r>
            <w:t>Interests</w:t>
          </w:r>
        </w:p>
      </w:docPartBody>
    </w:docPart>
    <w:docPart>
      <w:docPartPr>
        <w:name w:val="DD1EEDDA195A4F29B1010B34B4729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89F81-743A-4F86-8E82-A8D3255182AE}"/>
      </w:docPartPr>
      <w:docPartBody>
        <w:p w:rsidR="009A3D5D" w:rsidRDefault="00DA4C6B" w:rsidP="001B514E">
          <w:pPr>
            <w:pStyle w:val="DD1EEDDA195A4F29B1010B34B472969E"/>
          </w:pPr>
          <w:r w:rsidRPr="00047507">
            <w:t>This section is optional but can showcase the unique, intriguing, even fun side of who you are.</w:t>
          </w:r>
        </w:p>
      </w:docPartBody>
    </w:docPart>
    <w:docPart>
      <w:docPartPr>
        <w:name w:val="54C3A097E7C4453E9DA083EEDDAE6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F0F79-CAD0-49CE-8578-8CCF35820636}"/>
      </w:docPartPr>
      <w:docPartBody>
        <w:p w:rsidR="00A758A8" w:rsidRDefault="00DA4C6B" w:rsidP="00DA4C6B">
          <w:pPr>
            <w:pStyle w:val="54C3A097E7C4453E9DA083EEDDAE69641"/>
          </w:pPr>
          <w:r w:rsidRPr="005A05E2">
            <w:rPr>
              <w:rFonts w:ascii="Univers" w:hAnsi="Univers"/>
            </w:rPr>
            <w:t>State your career goals and show how they align with the job description you’re targeting. Be brief and keep it from sounding generic. Be yourself.</w:t>
          </w:r>
        </w:p>
      </w:docPartBody>
    </w:docPart>
    <w:docPart>
      <w:docPartPr>
        <w:name w:val="85EE62B664894033A82B2EB44E917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661AC-88A2-4E1D-BB64-AFD60282577A}"/>
      </w:docPartPr>
      <w:docPartBody>
        <w:p w:rsidR="00A758A8" w:rsidRDefault="00DA4C6B" w:rsidP="00A56CBC">
          <w:pPr>
            <w:pStyle w:val="85EE62B664894033A82B2EB44E91725F"/>
          </w:pPr>
          <w:r w:rsidRPr="00E8269A">
            <w:t>Experience</w:t>
          </w:r>
        </w:p>
      </w:docPartBody>
    </w:docPart>
    <w:docPart>
      <w:docPartPr>
        <w:name w:val="575641983A7D4CC8BC0A8FD873D2D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66109-09A3-4281-A648-D7AA98EC8469}"/>
      </w:docPartPr>
      <w:docPartBody>
        <w:p w:rsidR="00A758A8" w:rsidRDefault="00DA4C6B" w:rsidP="00A56CBC">
          <w:pPr>
            <w:pStyle w:val="575641983A7D4CC8BC0A8FD873D2D7F3"/>
          </w:pPr>
          <w:r w:rsidRPr="00E97CB2">
            <w:t>Office Manager</w:t>
          </w:r>
        </w:p>
      </w:docPartBody>
    </w:docPart>
    <w:docPart>
      <w:docPartPr>
        <w:name w:val="A7BD6EB92A384A1DB083B6448F40C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CF58C-9523-4786-9F82-48DA6B59B547}"/>
      </w:docPartPr>
      <w:docPartBody>
        <w:p w:rsidR="00A758A8" w:rsidRDefault="00DA4C6B" w:rsidP="00DA4C6B">
          <w:pPr>
            <w:pStyle w:val="A7BD6EB92A384A1DB083B6448F40C3A51"/>
          </w:pPr>
          <w:r w:rsidRPr="00BC3C1B">
            <w:rPr>
              <w:rStyle w:val="CompanyName"/>
            </w:rPr>
            <w:t>The Phone Company</w:t>
          </w:r>
        </w:p>
      </w:docPartBody>
    </w:docPart>
    <w:docPart>
      <w:docPartPr>
        <w:name w:val="FC1A571B03DB44879F9F86E8C1257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AF0F3-A800-4341-832F-CAB9F168B718}"/>
      </w:docPartPr>
      <w:docPartBody>
        <w:p w:rsidR="00A758A8" w:rsidRDefault="00DA4C6B" w:rsidP="00A56CBC">
          <w:pPr>
            <w:pStyle w:val="FC1A571B03DB44879F9F86E8C12572D0"/>
          </w:pPr>
          <w:r w:rsidRPr="005A05E2">
            <w:t>Summarize your key responsibilities and accomplishments. Where appropriate, use the language and words you find in the specific job description. Be concise, targeting 3-5 key areas.</w:t>
          </w:r>
        </w:p>
      </w:docPartBody>
    </w:docPart>
    <w:docPart>
      <w:docPartPr>
        <w:name w:val="39974FDA07824C24AA7C763E03845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25A24-DE6E-425D-B87B-4C227F72E670}"/>
      </w:docPartPr>
      <w:docPartBody>
        <w:p w:rsidR="00A758A8" w:rsidRDefault="00DA4C6B" w:rsidP="00A56CBC">
          <w:pPr>
            <w:pStyle w:val="39974FDA07824C24AA7C763E0384511D"/>
          </w:pPr>
          <w:r w:rsidRPr="00E97CB2">
            <w:t>Office Manager</w:t>
          </w:r>
        </w:p>
      </w:docPartBody>
    </w:docPart>
    <w:docPart>
      <w:docPartPr>
        <w:name w:val="C495F5A31043482AA4CE97B875A94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046F3-ECF4-4D75-AF47-86A9EAF7F11E}"/>
      </w:docPartPr>
      <w:docPartBody>
        <w:p w:rsidR="00A758A8" w:rsidRDefault="00DA4C6B" w:rsidP="00DA4C6B">
          <w:pPr>
            <w:pStyle w:val="C495F5A31043482AA4CE97B875A94D561"/>
          </w:pPr>
          <w:r w:rsidRPr="00BC3C1B">
            <w:rPr>
              <w:rStyle w:val="CompanyName"/>
            </w:rPr>
            <w:t>Nod Publishing</w:t>
          </w:r>
        </w:p>
      </w:docPartBody>
    </w:docPart>
    <w:docPart>
      <w:docPartPr>
        <w:name w:val="7E549F9B33E3487387E44324A5714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4FD14-7076-470C-A03D-CF1C2F210C6B}"/>
      </w:docPartPr>
      <w:docPartBody>
        <w:p w:rsidR="00A758A8" w:rsidRDefault="00DA4C6B" w:rsidP="00A56CBC">
          <w:pPr>
            <w:pStyle w:val="7E549F9B33E3487387E44324A5714088"/>
          </w:pPr>
          <w:r w:rsidRPr="005A05E2">
            <w:t>Summarize your key responsibilities and accomplishments. Here again, take any opportunity to use words you find in the job description. Be brief.</w:t>
          </w:r>
        </w:p>
      </w:docPartBody>
    </w:docPart>
    <w:docPart>
      <w:docPartPr>
        <w:name w:val="B2F10B67B08A4083A08AB75B0CA52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E05D9-FB3B-4C98-9ABB-1E4ECD760D4A}"/>
      </w:docPartPr>
      <w:docPartBody>
        <w:p w:rsidR="00A758A8" w:rsidRDefault="00DA4C6B" w:rsidP="00A56CBC">
          <w:pPr>
            <w:pStyle w:val="B2F10B67B08A4083A08AB75B0CA52727"/>
          </w:pPr>
          <w:r w:rsidRPr="00E97CB2">
            <w:t>Office Manager</w:t>
          </w:r>
        </w:p>
      </w:docPartBody>
    </w:docPart>
    <w:docPart>
      <w:docPartPr>
        <w:name w:val="E62FF5D78F7745EEAC7AEBA76B6A6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D1633-0116-445B-A659-BE23AA2071D5}"/>
      </w:docPartPr>
      <w:docPartBody>
        <w:p w:rsidR="00A758A8" w:rsidRDefault="00DA4C6B" w:rsidP="00DA4C6B">
          <w:pPr>
            <w:pStyle w:val="E62FF5D78F7745EEAC7AEBA76B6A6EDC1"/>
          </w:pPr>
          <w:r w:rsidRPr="00BC3C1B">
            <w:rPr>
              <w:rStyle w:val="CompanyName"/>
            </w:rPr>
            <w:t>Southridge Video</w:t>
          </w:r>
        </w:p>
      </w:docPartBody>
    </w:docPart>
    <w:docPart>
      <w:docPartPr>
        <w:name w:val="FE309C6B15FC480191DDF069D927E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5D93E-3E9B-4F2D-B1D2-CBA4B31C4E56}"/>
      </w:docPartPr>
      <w:docPartBody>
        <w:p w:rsidR="00A758A8" w:rsidRDefault="00DA4C6B" w:rsidP="00A56CBC">
          <w:pPr>
            <w:pStyle w:val="FE309C6B15FC480191DDF069D927E761"/>
          </w:pPr>
          <w:r w:rsidRPr="005A05E2">
            <w:t>Summarize your key responsibilities and accomplishments. Where appropriate, use the language and words you find in the job description. Be concise, targeting 3-5 key areas.</w:t>
          </w:r>
        </w:p>
      </w:docPartBody>
    </w:docPart>
    <w:docPart>
      <w:docPartPr>
        <w:name w:val="FCE57AFC19B249B585C2E1B6CF6E9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2946A-AE6E-4717-B255-C00311F12AA4}"/>
      </w:docPartPr>
      <w:docPartBody>
        <w:p w:rsidR="00A758A8" w:rsidRDefault="00DA4C6B" w:rsidP="00DA4C6B">
          <w:pPr>
            <w:pStyle w:val="FCE57AFC19B249B585C2E1B6CF6E91A91"/>
          </w:pPr>
          <w:r w:rsidRPr="005A05E2">
            <w:rPr>
              <w:rFonts w:ascii="Univers" w:hAnsi="Univers"/>
            </w:rPr>
            <w:t>State your career goals and show how they align with the job description you’re targeting. Be brief and keep it from sounding generic. Be yourself.</w:t>
          </w:r>
        </w:p>
      </w:docPartBody>
    </w:docPart>
    <w:docPart>
      <w:docPartPr>
        <w:name w:val="66BCF9003B874CB9952C47222372C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4CECA-188C-44D0-943F-3A05AAA2F950}"/>
      </w:docPartPr>
      <w:docPartBody>
        <w:p w:rsidR="00A758A8" w:rsidRDefault="00DA4C6B" w:rsidP="00A56CBC">
          <w:pPr>
            <w:pStyle w:val="66BCF9003B874CB9952C47222372C5B9"/>
          </w:pPr>
          <w:r w:rsidRPr="00E8269A">
            <w:t>Experience</w:t>
          </w:r>
        </w:p>
      </w:docPartBody>
    </w:docPart>
    <w:docPart>
      <w:docPartPr>
        <w:name w:val="5152E720B5A94C5BB5DE13B891C90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BE8C1-158E-4AB7-AAB1-45575DE7FE72}"/>
      </w:docPartPr>
      <w:docPartBody>
        <w:p w:rsidR="00A758A8" w:rsidRDefault="00DA4C6B" w:rsidP="00A56CBC">
          <w:pPr>
            <w:pStyle w:val="5152E720B5A94C5BB5DE13B891C900B1"/>
          </w:pPr>
          <w:r w:rsidRPr="00E97CB2">
            <w:t>Office Manager</w:t>
          </w:r>
        </w:p>
      </w:docPartBody>
    </w:docPart>
    <w:docPart>
      <w:docPartPr>
        <w:name w:val="8FF7A4478E0147C9B9415472F7C6F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7A5F2-44C8-4606-B573-D48FEFC75755}"/>
      </w:docPartPr>
      <w:docPartBody>
        <w:p w:rsidR="00A758A8" w:rsidRDefault="00DA4C6B" w:rsidP="00DA4C6B">
          <w:pPr>
            <w:pStyle w:val="8FF7A4478E0147C9B9415472F7C6F8C11"/>
          </w:pPr>
          <w:r w:rsidRPr="00BC3C1B">
            <w:rPr>
              <w:rStyle w:val="CompanyName"/>
            </w:rPr>
            <w:t>The Phone Company</w:t>
          </w:r>
        </w:p>
      </w:docPartBody>
    </w:docPart>
    <w:docPart>
      <w:docPartPr>
        <w:name w:val="62127301027A4998AF6C2FB6EED25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8B846-B266-45BF-856D-B645B76B48C3}"/>
      </w:docPartPr>
      <w:docPartBody>
        <w:p w:rsidR="00A758A8" w:rsidRDefault="00DA4C6B" w:rsidP="00A56CBC">
          <w:pPr>
            <w:pStyle w:val="62127301027A4998AF6C2FB6EED25E00"/>
          </w:pPr>
          <w:r w:rsidRPr="005A05E2">
            <w:t>Summarize your key responsibilities and accomplishments. Where appropriate, use the language and words you find in the specific job description. Be concise, targeting 3-5 key areas.</w:t>
          </w:r>
        </w:p>
      </w:docPartBody>
    </w:docPart>
    <w:docPart>
      <w:docPartPr>
        <w:name w:val="F2407765694A4FC498995CEDE5B67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14017-A706-418E-8FB1-225B69517ED6}"/>
      </w:docPartPr>
      <w:docPartBody>
        <w:p w:rsidR="00A758A8" w:rsidRDefault="00DA4C6B" w:rsidP="00A56CBC">
          <w:pPr>
            <w:pStyle w:val="F2407765694A4FC498995CEDE5B6742F"/>
          </w:pPr>
          <w:r w:rsidRPr="00E97CB2">
            <w:t>Office Manager</w:t>
          </w:r>
        </w:p>
      </w:docPartBody>
    </w:docPart>
    <w:docPart>
      <w:docPartPr>
        <w:name w:val="F9F8A48A105943409183893C339E1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D981D5-6600-478A-84F3-57E3AFD5EDFC}"/>
      </w:docPartPr>
      <w:docPartBody>
        <w:p w:rsidR="00A758A8" w:rsidRDefault="00DA4C6B" w:rsidP="00DA4C6B">
          <w:pPr>
            <w:pStyle w:val="F9F8A48A105943409183893C339E13DC1"/>
          </w:pPr>
          <w:r w:rsidRPr="00BC3C1B">
            <w:rPr>
              <w:rStyle w:val="CompanyName"/>
            </w:rPr>
            <w:t>Nod Publishing</w:t>
          </w:r>
        </w:p>
      </w:docPartBody>
    </w:docPart>
    <w:docPart>
      <w:docPartPr>
        <w:name w:val="B2F53FE0802E4C10B1435EC8408ED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F2937-0AF9-4695-9549-330AD113BFE4}"/>
      </w:docPartPr>
      <w:docPartBody>
        <w:p w:rsidR="00A758A8" w:rsidRDefault="00DA4C6B" w:rsidP="00A56CBC">
          <w:pPr>
            <w:pStyle w:val="B2F53FE0802E4C10B1435EC8408ED551"/>
          </w:pPr>
          <w:r w:rsidRPr="005A05E2">
            <w:t>Summarize your key responsibilities and accomplishments. Here again, take any opportunity to use words you find in the job description. Be brief.</w:t>
          </w:r>
        </w:p>
      </w:docPartBody>
    </w:docPart>
    <w:docPart>
      <w:docPartPr>
        <w:name w:val="D62E4D34F3A24422BE9251156B7BB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78941-4B3A-41E7-BB4C-8F72FC434670}"/>
      </w:docPartPr>
      <w:docPartBody>
        <w:p w:rsidR="00A758A8" w:rsidRDefault="00DA4C6B" w:rsidP="00A56CBC">
          <w:pPr>
            <w:pStyle w:val="D62E4D34F3A24422BE9251156B7BB1D6"/>
          </w:pPr>
          <w:r w:rsidRPr="00E97CB2">
            <w:t>Office Manager</w:t>
          </w:r>
        </w:p>
      </w:docPartBody>
    </w:docPart>
    <w:docPart>
      <w:docPartPr>
        <w:name w:val="46A021F860F04CC0AA0E4071D2132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0D937-5143-47E4-88EB-83EA5D9D06B8}"/>
      </w:docPartPr>
      <w:docPartBody>
        <w:p w:rsidR="00A758A8" w:rsidRDefault="00DA4C6B" w:rsidP="00DA4C6B">
          <w:pPr>
            <w:pStyle w:val="46A021F860F04CC0AA0E4071D2132BB11"/>
          </w:pPr>
          <w:r w:rsidRPr="00BC3C1B">
            <w:rPr>
              <w:rStyle w:val="CompanyName"/>
            </w:rPr>
            <w:t>Southridge Video</w:t>
          </w:r>
        </w:p>
      </w:docPartBody>
    </w:docPart>
    <w:docPart>
      <w:docPartPr>
        <w:name w:val="C302CAF9051A467B91B1D954191BA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3FC6E-7D18-4436-991B-592C7AA799BA}"/>
      </w:docPartPr>
      <w:docPartBody>
        <w:p w:rsidR="00A758A8" w:rsidRDefault="00DA4C6B" w:rsidP="00A56CBC">
          <w:pPr>
            <w:pStyle w:val="C302CAF9051A467B91B1D954191BA2EA"/>
          </w:pPr>
          <w:r w:rsidRPr="005A05E2">
            <w:t>Summarize your key responsibilities and accomplishments. Where appropriate, use the language and words you find in the job description. Be concise, targeting 3-5 key areas.</w:t>
          </w:r>
        </w:p>
      </w:docPartBody>
    </w:docPart>
    <w:docPart>
      <w:docPartPr>
        <w:name w:val="48762B4659D2472BB889CB7DAA2B3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0B7F5-70F7-4336-AF8E-C17480512501}"/>
      </w:docPartPr>
      <w:docPartBody>
        <w:p w:rsidR="00A758A8" w:rsidRDefault="00DA4C6B" w:rsidP="00A56CBC">
          <w:pPr>
            <w:pStyle w:val="48762B4659D2472BB889CB7DAA2B369D"/>
          </w:pPr>
          <w:r>
            <w:t>Education</w:t>
          </w:r>
        </w:p>
      </w:docPartBody>
    </w:docPart>
    <w:docPart>
      <w:docPartPr>
        <w:name w:val="FADF0CB246FD40EA821AB5E26F659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8DE9B-0F7D-4366-842F-E4C96505485C}"/>
      </w:docPartPr>
      <w:docPartBody>
        <w:p w:rsidR="00A758A8" w:rsidRDefault="00DA4C6B" w:rsidP="00A56CBC">
          <w:pPr>
            <w:pStyle w:val="FADF0CB246FD40EA821AB5E26F659293"/>
          </w:pPr>
          <w:r w:rsidRPr="00410F37">
            <w:t>A.S. H.R. Management</w:t>
          </w:r>
        </w:p>
      </w:docPartBody>
    </w:docPart>
    <w:docPart>
      <w:docPartPr>
        <w:name w:val="2F7C4D0DFD864579B771F17C58357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02586-44BF-4B84-8528-B943CD4300D8}"/>
      </w:docPartPr>
      <w:docPartBody>
        <w:p w:rsidR="00A758A8" w:rsidRDefault="00DA4C6B" w:rsidP="00A56CBC">
          <w:pPr>
            <w:pStyle w:val="2F7C4D0DFD864579B771F17C58357BFB"/>
          </w:pPr>
          <w:r>
            <w:t>Skills</w:t>
          </w:r>
        </w:p>
      </w:docPartBody>
    </w:docPart>
    <w:docPart>
      <w:docPartPr>
        <w:name w:val="AD1854398C194A5C8E24A1EF1A212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CFD19-662E-4349-AC18-AD4037EC132E}"/>
      </w:docPartPr>
      <w:docPartBody>
        <w:p w:rsidR="00DA4C6B" w:rsidRPr="00410F37" w:rsidRDefault="00DA4C6B" w:rsidP="00427C94">
          <w:pPr>
            <w:pStyle w:val="SkillsBullets"/>
          </w:pPr>
          <w:r w:rsidRPr="00410F37">
            <w:t>Data analysis</w:t>
          </w:r>
        </w:p>
        <w:p w:rsidR="00DA4C6B" w:rsidRPr="00410F37" w:rsidRDefault="00DA4C6B" w:rsidP="00427C94">
          <w:pPr>
            <w:pStyle w:val="SkillsBullets"/>
          </w:pPr>
          <w:r w:rsidRPr="00410F37">
            <w:t>Project management</w:t>
          </w:r>
        </w:p>
        <w:p w:rsidR="00DA4C6B" w:rsidRPr="00410F37" w:rsidRDefault="00DA4C6B" w:rsidP="00427C94">
          <w:pPr>
            <w:pStyle w:val="SkillsBullets"/>
          </w:pPr>
          <w:r w:rsidRPr="00410F37">
            <w:t>Communication</w:t>
          </w:r>
        </w:p>
        <w:p w:rsidR="00DA4C6B" w:rsidRPr="00410F37" w:rsidRDefault="00DA4C6B" w:rsidP="00427C94">
          <w:pPr>
            <w:pStyle w:val="SkillsBullets"/>
          </w:pPr>
          <w:r w:rsidRPr="00410F37">
            <w:t>Organization</w:t>
          </w:r>
        </w:p>
        <w:p w:rsidR="00A758A8" w:rsidRDefault="00DA4C6B" w:rsidP="00A56CBC">
          <w:pPr>
            <w:pStyle w:val="AD1854398C194A5C8E24A1EF1A2127E9"/>
          </w:pPr>
          <w:r w:rsidRPr="00410F37">
            <w:t>Problem solving</w:t>
          </w:r>
        </w:p>
      </w:docPartBody>
    </w:docPart>
    <w:docPart>
      <w:docPartPr>
        <w:name w:val="AC960D53692A436581CB3A3E8B386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C08D5-2762-419D-89D0-94141363B93F}"/>
      </w:docPartPr>
      <w:docPartBody>
        <w:p w:rsidR="00A758A8" w:rsidRDefault="00DA4C6B" w:rsidP="00A56CBC">
          <w:pPr>
            <w:pStyle w:val="AC960D53692A436581CB3A3E8B386A7D"/>
          </w:pPr>
          <w:r>
            <w:t>Interests</w:t>
          </w:r>
        </w:p>
      </w:docPartBody>
    </w:docPart>
    <w:docPart>
      <w:docPartPr>
        <w:name w:val="EDA75624708E46B683D543191A325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14FB1-9A5D-4EEC-8238-173463821079}"/>
      </w:docPartPr>
      <w:docPartBody>
        <w:p w:rsidR="00A758A8" w:rsidRDefault="00DA4C6B" w:rsidP="00A56CBC">
          <w:pPr>
            <w:pStyle w:val="EDA75624708E46B683D543191A325A7B"/>
          </w:pPr>
          <w:r w:rsidRPr="00047507">
            <w:t>This section is optional but can showcase the unique, intriguing, even fun side of who you are.</w:t>
          </w:r>
        </w:p>
      </w:docPartBody>
    </w:docPart>
    <w:docPart>
      <w:docPartPr>
        <w:name w:val="6BBEB46EF805478AB6F02400D31D2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03640-F9E3-4614-9BE6-E3EA29DD2EA6}"/>
      </w:docPartPr>
      <w:docPartBody>
        <w:p w:rsidR="00A758A8" w:rsidRDefault="00DA4C6B" w:rsidP="00A56CBC">
          <w:pPr>
            <w:pStyle w:val="6BBEB46EF805478AB6F02400D31D2E33"/>
          </w:pPr>
          <w:r>
            <w:t>Contact</w:t>
          </w:r>
        </w:p>
      </w:docPartBody>
    </w:docPart>
    <w:docPart>
      <w:docPartPr>
        <w:name w:val="7209526DA4F6405C9352A44536EFF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E4AE0-C6B8-43EE-B1D5-BCE2A7511E0F}"/>
      </w:docPartPr>
      <w:docPartBody>
        <w:p w:rsidR="00A758A8" w:rsidRDefault="00DA4C6B" w:rsidP="00A56CBC">
          <w:pPr>
            <w:pStyle w:val="7209526DA4F6405C9352A44536EFF6F2"/>
          </w:pPr>
          <w:r w:rsidRPr="00BC3C1B">
            <w:t>4567 Main Street</w:t>
          </w:r>
        </w:p>
      </w:docPartBody>
    </w:docPart>
    <w:docPart>
      <w:docPartPr>
        <w:name w:val="8A5D4FD5C5394AAC9CC527B815423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AED04-85A0-459F-914C-6AD034673DB9}"/>
      </w:docPartPr>
      <w:docPartBody>
        <w:p w:rsidR="00A758A8" w:rsidRDefault="00DA4C6B" w:rsidP="00A56CBC">
          <w:pPr>
            <w:pStyle w:val="8A5D4FD5C5394AAC9CC527B8154235BE"/>
          </w:pPr>
          <w:r w:rsidRPr="00D87E03">
            <w:t>City, State 98052</w:t>
          </w:r>
        </w:p>
      </w:docPartBody>
    </w:docPart>
    <w:docPart>
      <w:docPartPr>
        <w:name w:val="E4C4F28DB3174922A68D56CCC358C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E49F6-99A5-419D-8582-1F1C14916ED3}"/>
      </w:docPartPr>
      <w:docPartBody>
        <w:p w:rsidR="00A758A8" w:rsidRDefault="00DA4C6B" w:rsidP="00A56CBC">
          <w:pPr>
            <w:pStyle w:val="E4C4F28DB3174922A68D56CCC358CB46"/>
          </w:pPr>
          <w:r w:rsidRPr="00D87E03">
            <w:t>(718) 555–0100</w:t>
          </w:r>
        </w:p>
      </w:docPartBody>
    </w:docPart>
    <w:docPart>
      <w:docPartPr>
        <w:name w:val="286ABF4604AA4890BA3B42F6BE4994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CAA85-E69A-4090-903E-B4CD33B3E7A5}"/>
      </w:docPartPr>
      <w:docPartBody>
        <w:p w:rsidR="00A758A8" w:rsidRDefault="00000000" w:rsidP="00DA4C6B">
          <w:pPr>
            <w:pStyle w:val="286ABF4604AA4890BA3B42F6BE49949B1"/>
          </w:pPr>
          <w:hyperlink r:id="rId6" w:history="1">
            <w:r w:rsidR="00DA4C6B" w:rsidRPr="00410F37">
              <w:rPr>
                <w:rStyle w:val="Hyperlink"/>
                <w:color w:val="231F20"/>
              </w:rPr>
              <w:t>chanchals@example.com</w:t>
            </w:r>
          </w:hyperlink>
        </w:p>
      </w:docPartBody>
    </w:docPart>
    <w:docPart>
      <w:docPartPr>
        <w:name w:val="6A46DB49E4F3411DA9ACAC1B64C0A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CAE1B-A793-4B85-8873-E712C6DC532E}"/>
      </w:docPartPr>
      <w:docPartBody>
        <w:p w:rsidR="00A758A8" w:rsidRDefault="00DA4C6B" w:rsidP="00DA4C6B">
          <w:pPr>
            <w:pStyle w:val="6A46DB49E4F3411DA9ACAC1B64C0A36C1"/>
          </w:pPr>
          <w:r w:rsidRPr="005A05E2">
            <w:rPr>
              <w:rFonts w:ascii="Univers" w:hAnsi="Univers"/>
            </w:rPr>
            <w:t>State your career goals and show how they align with the job description you’re targeting. Be brief and keep it from sounding generic. Be yourself.</w:t>
          </w:r>
        </w:p>
      </w:docPartBody>
    </w:docPart>
    <w:docPart>
      <w:docPartPr>
        <w:name w:val="49D94F6D75BC4937AC2CBC89B4343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56381-811D-4374-9C1C-6CCC30E78983}"/>
      </w:docPartPr>
      <w:docPartBody>
        <w:p w:rsidR="00A758A8" w:rsidRDefault="00DA4C6B" w:rsidP="00A56CBC">
          <w:pPr>
            <w:pStyle w:val="49D94F6D75BC4937AC2CBC89B4343FB0"/>
          </w:pPr>
          <w:r w:rsidRPr="00E8269A">
            <w:t>Experience</w:t>
          </w:r>
        </w:p>
      </w:docPartBody>
    </w:docPart>
    <w:docPart>
      <w:docPartPr>
        <w:name w:val="A3001C95101D45F99B4F5A3E6A11D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95910-1691-49E4-A87D-A4F8D0AB9529}"/>
      </w:docPartPr>
      <w:docPartBody>
        <w:p w:rsidR="00A758A8" w:rsidRDefault="00DA4C6B" w:rsidP="00A56CBC">
          <w:pPr>
            <w:pStyle w:val="A3001C95101D45F99B4F5A3E6A11D28D"/>
          </w:pPr>
          <w:r w:rsidRPr="00E97CB2">
            <w:t>Office Manager</w:t>
          </w:r>
        </w:p>
      </w:docPartBody>
    </w:docPart>
    <w:docPart>
      <w:docPartPr>
        <w:name w:val="1EA3AFC9368943CC9BF1666529757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AFFD0-862A-45EB-8274-1E31C25D9112}"/>
      </w:docPartPr>
      <w:docPartBody>
        <w:p w:rsidR="00A758A8" w:rsidRDefault="00DA4C6B" w:rsidP="00DA4C6B">
          <w:pPr>
            <w:pStyle w:val="1EA3AFC9368943CC9BF16665297573551"/>
          </w:pPr>
          <w:r w:rsidRPr="00BC3C1B">
            <w:rPr>
              <w:rStyle w:val="CompanyName"/>
            </w:rPr>
            <w:t>The Phone Company</w:t>
          </w:r>
        </w:p>
      </w:docPartBody>
    </w:docPart>
    <w:docPart>
      <w:docPartPr>
        <w:name w:val="DEB91BDD3C17453EAC57C18F51C20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C7D23-421F-46B9-A8C0-7619C70C9DA1}"/>
      </w:docPartPr>
      <w:docPartBody>
        <w:p w:rsidR="00A758A8" w:rsidRDefault="00DA4C6B" w:rsidP="00A56CBC">
          <w:pPr>
            <w:pStyle w:val="DEB91BDD3C17453EAC57C18F51C2052B"/>
          </w:pPr>
          <w:r w:rsidRPr="005A05E2">
            <w:t>Summarize your key responsibilities and accomplishments. Where appropriate, use the language and words you find in the specific job description. Be concise, targeting 3-5 key areas.</w:t>
          </w:r>
        </w:p>
      </w:docPartBody>
    </w:docPart>
    <w:docPart>
      <w:docPartPr>
        <w:name w:val="C23394DCFE664BB89E719FA85DA6B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A9365-58E7-4BA3-B9A3-9796EDC0555F}"/>
      </w:docPartPr>
      <w:docPartBody>
        <w:p w:rsidR="00A758A8" w:rsidRDefault="00DA4C6B" w:rsidP="00A56CBC">
          <w:pPr>
            <w:pStyle w:val="C23394DCFE664BB89E719FA85DA6BD0E"/>
          </w:pPr>
          <w:r w:rsidRPr="00E97CB2">
            <w:t>Office Manager</w:t>
          </w:r>
        </w:p>
      </w:docPartBody>
    </w:docPart>
    <w:docPart>
      <w:docPartPr>
        <w:name w:val="399FB31FD17D4C31B764415C9D0F4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083D2-0CD5-4D54-AC6F-CACD78A9A028}"/>
      </w:docPartPr>
      <w:docPartBody>
        <w:p w:rsidR="00A758A8" w:rsidRDefault="00DA4C6B" w:rsidP="00DA4C6B">
          <w:pPr>
            <w:pStyle w:val="399FB31FD17D4C31B764415C9D0F4F551"/>
          </w:pPr>
          <w:r w:rsidRPr="00BC3C1B">
            <w:rPr>
              <w:rStyle w:val="CompanyName"/>
            </w:rPr>
            <w:t>Nod Publishing</w:t>
          </w:r>
        </w:p>
      </w:docPartBody>
    </w:docPart>
    <w:docPart>
      <w:docPartPr>
        <w:name w:val="A01B3200559D48C7872DE65540062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CD53C-9B24-400A-9B00-3585A6A40FA9}"/>
      </w:docPartPr>
      <w:docPartBody>
        <w:p w:rsidR="00A758A8" w:rsidRDefault="00DA4C6B" w:rsidP="00A56CBC">
          <w:pPr>
            <w:pStyle w:val="A01B3200559D48C7872DE65540062B28"/>
          </w:pPr>
          <w:r w:rsidRPr="005A05E2">
            <w:t>Summarize your key responsibilities and accomplishments. Here again, take any opportunity to use words you find in the job description. Be brief.</w:t>
          </w:r>
        </w:p>
      </w:docPartBody>
    </w:docPart>
    <w:docPart>
      <w:docPartPr>
        <w:name w:val="0FD8D2F4DECE4F50A7855CC4F3E16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06967-B6DC-41B3-ACFE-06F30F6649B6}"/>
      </w:docPartPr>
      <w:docPartBody>
        <w:p w:rsidR="00A758A8" w:rsidRDefault="00DA4C6B" w:rsidP="00A56CBC">
          <w:pPr>
            <w:pStyle w:val="0FD8D2F4DECE4F50A7855CC4F3E16449"/>
          </w:pPr>
          <w:r w:rsidRPr="00E97CB2">
            <w:t>Office Manager</w:t>
          </w:r>
        </w:p>
      </w:docPartBody>
    </w:docPart>
    <w:docPart>
      <w:docPartPr>
        <w:name w:val="3B366459E5E64154BFDBD3D45FC05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0670E-935B-4A4A-983E-F3723B7F446D}"/>
      </w:docPartPr>
      <w:docPartBody>
        <w:p w:rsidR="00A758A8" w:rsidRDefault="00DA4C6B" w:rsidP="00DA4C6B">
          <w:pPr>
            <w:pStyle w:val="3B366459E5E64154BFDBD3D45FC050A11"/>
          </w:pPr>
          <w:r w:rsidRPr="00BC3C1B">
            <w:rPr>
              <w:rStyle w:val="CompanyName"/>
            </w:rPr>
            <w:t>Southridge Video</w:t>
          </w:r>
        </w:p>
      </w:docPartBody>
    </w:docPart>
    <w:docPart>
      <w:docPartPr>
        <w:name w:val="8C16A850356343919734915EB3E2C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34BF7-2577-45B1-A28D-1A3AB6D99E48}"/>
      </w:docPartPr>
      <w:docPartBody>
        <w:p w:rsidR="00A758A8" w:rsidRDefault="00DA4C6B" w:rsidP="00A56CBC">
          <w:pPr>
            <w:pStyle w:val="8C16A850356343919734915EB3E2CAF9"/>
          </w:pPr>
          <w:r w:rsidRPr="005A05E2">
            <w:t>Summarize your key responsibilities and accomplishments. Where appropriate, use the language and words you find in the job description. Be concise, targeting 3-5 key areas.</w:t>
          </w:r>
        </w:p>
      </w:docPartBody>
    </w:docPart>
    <w:docPart>
      <w:docPartPr>
        <w:name w:val="B97D71B35D1047498ECC9E732F423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C26F7-8019-4E20-BA64-F7B0E8258B37}"/>
      </w:docPartPr>
      <w:docPartBody>
        <w:p w:rsidR="00A758A8" w:rsidRDefault="00DA4C6B" w:rsidP="00A56CBC">
          <w:pPr>
            <w:pStyle w:val="B97D71B35D1047498ECC9E732F4236C8"/>
          </w:pPr>
          <w:r>
            <w:t>Education</w:t>
          </w:r>
        </w:p>
      </w:docPartBody>
    </w:docPart>
    <w:docPart>
      <w:docPartPr>
        <w:name w:val="D09D03EED3B443BB812C4735EA3A8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E0C5E-2E74-4EFB-9F2D-4959E7EC05C1}"/>
      </w:docPartPr>
      <w:docPartBody>
        <w:p w:rsidR="00A758A8" w:rsidRDefault="00DA4C6B" w:rsidP="00A56CBC">
          <w:pPr>
            <w:pStyle w:val="D09D03EED3B443BB812C4735EA3A8E1D"/>
          </w:pPr>
          <w:r w:rsidRPr="00410F37">
            <w:t>A.S. H.R. Management</w:t>
          </w:r>
        </w:p>
      </w:docPartBody>
    </w:docPart>
    <w:docPart>
      <w:docPartPr>
        <w:name w:val="8EBA90059C6241C68EED59AC11756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8D09D-02CF-43D2-B7E5-A32BC5D2FBF4}"/>
      </w:docPartPr>
      <w:docPartBody>
        <w:p w:rsidR="00A758A8" w:rsidRDefault="00DA4C6B" w:rsidP="00A56CBC">
          <w:pPr>
            <w:pStyle w:val="8EBA90059C6241C68EED59AC11756620"/>
          </w:pPr>
          <w:r>
            <w:t>Skills</w:t>
          </w:r>
        </w:p>
      </w:docPartBody>
    </w:docPart>
    <w:docPart>
      <w:docPartPr>
        <w:name w:val="FF2CB629E97D4D738D4F56224FE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2B4E5-6C95-4A74-BEFB-F1D59EA2DC87}"/>
      </w:docPartPr>
      <w:docPartBody>
        <w:p w:rsidR="00DA4C6B" w:rsidRPr="00410F37" w:rsidRDefault="00DA4C6B" w:rsidP="00427C94">
          <w:pPr>
            <w:pStyle w:val="SkillsBullets"/>
          </w:pPr>
          <w:r w:rsidRPr="00410F37">
            <w:t>Data analysis</w:t>
          </w:r>
        </w:p>
        <w:p w:rsidR="00DA4C6B" w:rsidRPr="00410F37" w:rsidRDefault="00DA4C6B" w:rsidP="00427C94">
          <w:pPr>
            <w:pStyle w:val="SkillsBullets"/>
          </w:pPr>
          <w:r w:rsidRPr="00410F37">
            <w:t>Project management</w:t>
          </w:r>
        </w:p>
        <w:p w:rsidR="00DA4C6B" w:rsidRPr="00410F37" w:rsidRDefault="00DA4C6B" w:rsidP="00427C94">
          <w:pPr>
            <w:pStyle w:val="SkillsBullets"/>
          </w:pPr>
          <w:r w:rsidRPr="00410F37">
            <w:t>Communication</w:t>
          </w:r>
        </w:p>
        <w:p w:rsidR="00DA4C6B" w:rsidRPr="00410F37" w:rsidRDefault="00DA4C6B" w:rsidP="00427C94">
          <w:pPr>
            <w:pStyle w:val="SkillsBullets"/>
          </w:pPr>
          <w:r w:rsidRPr="00410F37">
            <w:t>Organization</w:t>
          </w:r>
        </w:p>
        <w:p w:rsidR="00A758A8" w:rsidRDefault="00DA4C6B" w:rsidP="00A56CBC">
          <w:pPr>
            <w:pStyle w:val="FF2CB629E97D4D738D4F56224FE6AA7B"/>
          </w:pPr>
          <w:r w:rsidRPr="00410F37">
            <w:t>Problem solving</w:t>
          </w:r>
        </w:p>
      </w:docPartBody>
    </w:docPart>
    <w:docPart>
      <w:docPartPr>
        <w:name w:val="0B98FDD5365D431CB6145FC92BCDF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749AF-4314-4C29-9BE5-86909402B791}"/>
      </w:docPartPr>
      <w:docPartBody>
        <w:p w:rsidR="00A758A8" w:rsidRDefault="00DA4C6B" w:rsidP="00A56CBC">
          <w:pPr>
            <w:pStyle w:val="0B98FDD5365D431CB6145FC92BCDFA20"/>
          </w:pPr>
          <w:r>
            <w:t>Interests</w:t>
          </w:r>
        </w:p>
      </w:docPartBody>
    </w:docPart>
    <w:docPart>
      <w:docPartPr>
        <w:name w:val="3FDA65323F674892BD3EDE93E1279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6E7C2-8C9B-4196-AC8E-E5D0B73EB0FD}"/>
      </w:docPartPr>
      <w:docPartBody>
        <w:p w:rsidR="00A758A8" w:rsidRDefault="00DA4C6B" w:rsidP="00A56CBC">
          <w:pPr>
            <w:pStyle w:val="3FDA65323F674892BD3EDE93E1279C3F"/>
          </w:pPr>
          <w:r w:rsidRPr="00047507">
            <w:t>This section is optional but can showcase the unique, intriguing, even fun side of who you are.</w:t>
          </w:r>
        </w:p>
      </w:docPartBody>
    </w:docPart>
    <w:docPart>
      <w:docPartPr>
        <w:name w:val="DD6685A5AB474DF68EF00080F4F04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17D60-D549-47E5-9F0C-B21319B096D8}"/>
      </w:docPartPr>
      <w:docPartBody>
        <w:p w:rsidR="00A758A8" w:rsidRDefault="00DA4C6B" w:rsidP="00A56CBC">
          <w:pPr>
            <w:pStyle w:val="DD6685A5AB474DF68EF00080F4F04911"/>
          </w:pPr>
          <w:r>
            <w:t>Contact</w:t>
          </w:r>
        </w:p>
      </w:docPartBody>
    </w:docPart>
    <w:docPart>
      <w:docPartPr>
        <w:name w:val="3B0819CF94634A5E8B171A59DD820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E88FA-60A2-4502-8D81-3F746625D7AC}"/>
      </w:docPartPr>
      <w:docPartBody>
        <w:p w:rsidR="00A758A8" w:rsidRDefault="00DA4C6B" w:rsidP="00A56CBC">
          <w:pPr>
            <w:pStyle w:val="3B0819CF94634A5E8B171A59DD8204BA"/>
          </w:pPr>
          <w:r w:rsidRPr="00BC3C1B">
            <w:t>4567 Main Street</w:t>
          </w:r>
        </w:p>
      </w:docPartBody>
    </w:docPart>
    <w:docPart>
      <w:docPartPr>
        <w:name w:val="66A283743A2C49B3B6E48E26327E6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670AD-661F-4749-A5E6-C888CBC24DEA}"/>
      </w:docPartPr>
      <w:docPartBody>
        <w:p w:rsidR="00A758A8" w:rsidRDefault="00DA4C6B" w:rsidP="00A56CBC">
          <w:pPr>
            <w:pStyle w:val="66A283743A2C49B3B6E48E26327E60EF"/>
          </w:pPr>
          <w:r w:rsidRPr="00D87E03">
            <w:t>City, State 98052</w:t>
          </w:r>
        </w:p>
      </w:docPartBody>
    </w:docPart>
    <w:docPart>
      <w:docPartPr>
        <w:name w:val="A5816E0DB1334C0C8F600E47D3101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A2CE3-B54D-49F4-B570-7DEF068F364E}"/>
      </w:docPartPr>
      <w:docPartBody>
        <w:p w:rsidR="00A758A8" w:rsidRDefault="00DA4C6B" w:rsidP="00A56CBC">
          <w:pPr>
            <w:pStyle w:val="A5816E0DB1334C0C8F600E47D310195F"/>
          </w:pPr>
          <w:r w:rsidRPr="00D87E03">
            <w:t>(718) 555–0100</w:t>
          </w:r>
        </w:p>
      </w:docPartBody>
    </w:docPart>
    <w:docPart>
      <w:docPartPr>
        <w:name w:val="9E4420C27D7843D0B67023733C6B9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27F0E-28CE-4860-AF44-BF9DFD207667}"/>
      </w:docPartPr>
      <w:docPartBody>
        <w:p w:rsidR="00A758A8" w:rsidRDefault="00000000" w:rsidP="00DA4C6B">
          <w:pPr>
            <w:pStyle w:val="9E4420C27D7843D0B67023733C6B9A1B1"/>
          </w:pPr>
          <w:hyperlink r:id="rId7" w:history="1">
            <w:r w:rsidR="00DA4C6B" w:rsidRPr="00410F37">
              <w:rPr>
                <w:rStyle w:val="Hyperlink"/>
                <w:color w:val="231F20"/>
              </w:rPr>
              <w:t>chanchals@example.com</w:t>
            </w:r>
          </w:hyperlink>
        </w:p>
      </w:docPartBody>
    </w:docPart>
    <w:docPart>
      <w:docPartPr>
        <w:name w:val="2311E7B3F1DF4AE39A341F39A1D6A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AE622-3256-459F-A3AA-CA4681DF1021}"/>
      </w:docPartPr>
      <w:docPartBody>
        <w:p w:rsidR="00716B3B" w:rsidRDefault="00DA4C6B" w:rsidP="00DA4C6B">
          <w:pPr>
            <w:pStyle w:val="2311E7B3F1DF4AE39A341F39A1D6A3DA"/>
          </w:pPr>
          <w:r w:rsidRPr="00E8269A">
            <w:t xml:space="preserve">Office Manager </w:t>
          </w:r>
        </w:p>
      </w:docPartBody>
    </w:docPart>
    <w:docPart>
      <w:docPartPr>
        <w:name w:val="AE45BEA5A204466383B0E11EAD35F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DDC8B-983E-4C29-949D-2C4F955198B1}"/>
      </w:docPartPr>
      <w:docPartBody>
        <w:p w:rsidR="00716B3B" w:rsidRDefault="00DA4C6B" w:rsidP="00DA4C6B">
          <w:pPr>
            <w:pStyle w:val="AE45BEA5A204466383B0E11EAD35F69B"/>
          </w:pPr>
          <w:r w:rsidRPr="00E8269A">
            <w:t>Chanchal Sharma</w:t>
          </w:r>
        </w:p>
      </w:docPartBody>
    </w:docPart>
    <w:docPart>
      <w:docPartPr>
        <w:name w:val="FA6DCEFDC1534BF19B315C0FDAC06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859EB-7A4F-4EC1-B3C8-E2265F076BEA}"/>
      </w:docPartPr>
      <w:docPartBody>
        <w:p w:rsidR="00716B3B" w:rsidRDefault="00DA4C6B" w:rsidP="00DA4C6B">
          <w:pPr>
            <w:pStyle w:val="FA6DCEFDC1534BF19B315C0FDAC06FEF1"/>
          </w:pPr>
          <w:r w:rsidRPr="00BC3C1B">
            <w:rPr>
              <w:rStyle w:val="Heading1Char"/>
            </w:rPr>
            <w:t>Objective</w:t>
          </w:r>
        </w:p>
      </w:docPartBody>
    </w:docPart>
    <w:docPart>
      <w:docPartPr>
        <w:name w:val="A4169D1B90564EE8A591529F9158A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A5AC9-CA3E-4C50-AA27-03FB4DF651A7}"/>
      </w:docPartPr>
      <w:docPartBody>
        <w:p w:rsidR="00716B3B" w:rsidRDefault="00DA4C6B" w:rsidP="00DA4C6B">
          <w:pPr>
            <w:pStyle w:val="A4169D1B90564EE8A591529F9158AA0C"/>
          </w:pPr>
          <w:r w:rsidRPr="00E8269A">
            <w:t xml:space="preserve">Office Manager </w:t>
          </w:r>
        </w:p>
      </w:docPartBody>
    </w:docPart>
    <w:docPart>
      <w:docPartPr>
        <w:name w:val="BA8341AD1E0E40D1B9C892B7144CF1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EA41C-6E1F-4DAD-8C0F-5EA53E1FB326}"/>
      </w:docPartPr>
      <w:docPartBody>
        <w:p w:rsidR="00716B3B" w:rsidRDefault="00DA4C6B" w:rsidP="00DA4C6B">
          <w:pPr>
            <w:pStyle w:val="BA8341AD1E0E40D1B9C892B7144CF16E"/>
          </w:pPr>
          <w:r w:rsidRPr="00E8269A">
            <w:t>Chanchal Sharma</w:t>
          </w:r>
        </w:p>
      </w:docPartBody>
    </w:docPart>
    <w:docPart>
      <w:docPartPr>
        <w:name w:val="FEAFE2E6D78C46CCB94DADA20230F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19741-EF01-480D-B183-72AE0EE3AEE3}"/>
      </w:docPartPr>
      <w:docPartBody>
        <w:p w:rsidR="00716B3B" w:rsidRDefault="00DA4C6B" w:rsidP="00DA4C6B">
          <w:pPr>
            <w:pStyle w:val="FEAFE2E6D78C46CCB94DADA20230F6A21"/>
          </w:pPr>
          <w:r w:rsidRPr="00BC3C1B">
            <w:rPr>
              <w:rStyle w:val="Heading1Char"/>
            </w:rPr>
            <w:t>Objective</w:t>
          </w:r>
        </w:p>
      </w:docPartBody>
    </w:docPart>
    <w:docPart>
      <w:docPartPr>
        <w:name w:val="02D1F19BC34E4CF5B90E7C8C33C33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71910-DE12-4D88-835A-1091C1C29B70}"/>
      </w:docPartPr>
      <w:docPartBody>
        <w:p w:rsidR="00716B3B" w:rsidRDefault="00DA4C6B" w:rsidP="00DA4C6B">
          <w:pPr>
            <w:pStyle w:val="02D1F19BC34E4CF5B90E7C8C33C33F46"/>
          </w:pPr>
          <w:r w:rsidRPr="00E8269A">
            <w:t xml:space="preserve">Office Manager </w:t>
          </w:r>
        </w:p>
      </w:docPartBody>
    </w:docPart>
    <w:docPart>
      <w:docPartPr>
        <w:name w:val="804E67E15B32486CA7CE49C1ABD41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346CF-D54D-49A4-B3D0-FD0FCB25F6C2}"/>
      </w:docPartPr>
      <w:docPartBody>
        <w:p w:rsidR="00716B3B" w:rsidRDefault="00DA4C6B" w:rsidP="00DA4C6B">
          <w:pPr>
            <w:pStyle w:val="804E67E15B32486CA7CE49C1ABD4101B"/>
          </w:pPr>
          <w:r w:rsidRPr="00E8269A">
            <w:t>Chanchal Sharma</w:t>
          </w:r>
        </w:p>
      </w:docPartBody>
    </w:docPart>
    <w:docPart>
      <w:docPartPr>
        <w:name w:val="EDDC7584C96445BA8895305B0FB7B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59B31-67AE-46B7-872F-B2F186B762B8}"/>
      </w:docPartPr>
      <w:docPartBody>
        <w:p w:rsidR="00716B3B" w:rsidRDefault="00DA4C6B" w:rsidP="00DA4C6B">
          <w:pPr>
            <w:pStyle w:val="EDDC7584C96445BA8895305B0FB7BF681"/>
          </w:pPr>
          <w:r w:rsidRPr="00BC3C1B">
            <w:rPr>
              <w:rStyle w:val="Heading1Char"/>
            </w:rPr>
            <w:t>Objective</w:t>
          </w:r>
        </w:p>
      </w:docPartBody>
    </w:docPart>
    <w:docPart>
      <w:docPartPr>
        <w:name w:val="291CAA9F3A6C400AA731535626C2A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3DB4B-195B-4C3F-B513-E7AABD2E70F4}"/>
      </w:docPartPr>
      <w:docPartBody>
        <w:p w:rsidR="00716B3B" w:rsidRDefault="00DA4C6B">
          <w:r w:rsidRPr="00494E4D">
            <w:t>January 20</w:t>
          </w:r>
          <w:r>
            <w:t>XX</w:t>
          </w:r>
          <w:r w:rsidRPr="00494E4D">
            <w:t xml:space="preserve"> - Current</w:t>
          </w:r>
        </w:p>
      </w:docPartBody>
    </w:docPart>
    <w:docPart>
      <w:docPartPr>
        <w:name w:val="AE7D2D1EFCBC4B93A425FDE57185A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07AC9-E9A0-41DA-98FA-26AEA22501E6}"/>
      </w:docPartPr>
      <w:docPartBody>
        <w:p w:rsidR="00716B3B" w:rsidRDefault="00DA4C6B">
          <w:r w:rsidRPr="00494E4D">
            <w:t>March 20</w:t>
          </w:r>
          <w:r>
            <w:t>XX</w:t>
          </w:r>
          <w:r w:rsidRPr="00494E4D">
            <w:t xml:space="preserve"> - December 20</w:t>
          </w:r>
          <w:r>
            <w:t>XX</w:t>
          </w:r>
        </w:p>
      </w:docPartBody>
    </w:docPart>
    <w:docPart>
      <w:docPartPr>
        <w:name w:val="CD7C6E7FB33D477388A23C81E4B5F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EACFE-7F26-4D3E-B6EB-DAAEC8D125BB}"/>
      </w:docPartPr>
      <w:docPartBody>
        <w:p w:rsidR="00716B3B" w:rsidRDefault="00DA4C6B">
          <w:r w:rsidRPr="00494E4D">
            <w:t>August 20</w:t>
          </w:r>
          <w:r>
            <w:t>XX</w:t>
          </w:r>
          <w:r w:rsidRPr="00494E4D">
            <w:t xml:space="preserve"> - March 20</w:t>
          </w:r>
          <w:r>
            <w:t>XX</w:t>
          </w:r>
        </w:p>
      </w:docPartBody>
    </w:docPart>
    <w:docPart>
      <w:docPartPr>
        <w:name w:val="D645D9951EA348148E0997CAD93F4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B5124-D392-405F-B705-B7542205661A}"/>
      </w:docPartPr>
      <w:docPartBody>
        <w:p w:rsidR="00716B3B" w:rsidRDefault="00DA4C6B">
          <w:r w:rsidRPr="00606B9A">
            <w:t>Sept 20</w:t>
          </w:r>
          <w:r>
            <w:t>XX</w:t>
          </w:r>
          <w:r w:rsidRPr="00606B9A">
            <w:t xml:space="preserve"> - May 20</w:t>
          </w:r>
          <w:r>
            <w:t>XX</w:t>
          </w:r>
        </w:p>
      </w:docPartBody>
    </w:docPart>
    <w:docPart>
      <w:docPartPr>
        <w:name w:val="1B90BB8B146648D09E34F6636EDDA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EEC31-D443-40BB-ACD1-BE2B4E068AB6}"/>
      </w:docPartPr>
      <w:docPartBody>
        <w:p w:rsidR="00716B3B" w:rsidRDefault="00DA4C6B">
          <w:r>
            <w:t>Glennwood University</w:t>
          </w:r>
        </w:p>
      </w:docPartBody>
    </w:docPart>
    <w:docPart>
      <w:docPartPr>
        <w:name w:val="D06AEF5D70F44ABBA50461ED75C3C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CB9F5-5652-4EB7-9FE5-8169EE02405B}"/>
      </w:docPartPr>
      <w:docPartBody>
        <w:p w:rsidR="00716B3B" w:rsidRDefault="00DA4C6B">
          <w:r w:rsidRPr="00494E4D">
            <w:t>January 20XX - Current</w:t>
          </w:r>
        </w:p>
      </w:docPartBody>
    </w:docPart>
    <w:docPart>
      <w:docPartPr>
        <w:name w:val="699E4861B84F4B4E901C73E49CD17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C70EC-FB33-484B-9364-54CCCD1CD14B}"/>
      </w:docPartPr>
      <w:docPartBody>
        <w:p w:rsidR="00716B3B" w:rsidRDefault="00DA4C6B">
          <w:r w:rsidRPr="00494E4D">
            <w:t>March 20</w:t>
          </w:r>
          <w:r>
            <w:t>XX</w:t>
          </w:r>
          <w:r w:rsidRPr="00494E4D">
            <w:t xml:space="preserve"> - December 20</w:t>
          </w:r>
          <w:r>
            <w:t>XX</w:t>
          </w:r>
        </w:p>
      </w:docPartBody>
    </w:docPart>
    <w:docPart>
      <w:docPartPr>
        <w:name w:val="012B5890152E40A7B0D0E2531E78B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09ACC-B2C9-4E3B-B63E-D0D530101AE9}"/>
      </w:docPartPr>
      <w:docPartBody>
        <w:p w:rsidR="00716B3B" w:rsidRDefault="00DA4C6B">
          <w:r w:rsidRPr="00494E4D">
            <w:t>August 20</w:t>
          </w:r>
          <w:r>
            <w:t>XX</w:t>
          </w:r>
          <w:r w:rsidRPr="00494E4D">
            <w:t xml:space="preserve"> - March 20</w:t>
          </w:r>
          <w:r>
            <w:t>XX</w:t>
          </w:r>
        </w:p>
      </w:docPartBody>
    </w:docPart>
    <w:docPart>
      <w:docPartPr>
        <w:name w:val="C59705C7B95149F886AC03D32249F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DE09C-32F8-4131-B0C3-18972BD1C1D3}"/>
      </w:docPartPr>
      <w:docPartBody>
        <w:p w:rsidR="00716B3B" w:rsidRDefault="00DA4C6B">
          <w:r w:rsidRPr="00724DB8">
            <w:t>Sept 20XX - May 20XX</w:t>
          </w:r>
        </w:p>
      </w:docPartBody>
    </w:docPart>
    <w:docPart>
      <w:docPartPr>
        <w:name w:val="90ABFAF64EFE46E1A174A421C7147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CB66E-A987-4B8C-89B9-74460F47D502}"/>
      </w:docPartPr>
      <w:docPartBody>
        <w:p w:rsidR="00716B3B" w:rsidRDefault="00DA4C6B">
          <w:r w:rsidRPr="00494E4D">
            <w:t>Glennwood University</w:t>
          </w:r>
        </w:p>
      </w:docPartBody>
    </w:docPart>
    <w:docPart>
      <w:docPartPr>
        <w:name w:val="20BA1CCAAC484072AFA5086CC5040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66F34-788A-4568-B435-E5F50322BFD0}"/>
      </w:docPartPr>
      <w:docPartBody>
        <w:p w:rsidR="00716B3B" w:rsidRDefault="00DA4C6B">
          <w:r w:rsidRPr="00494E4D">
            <w:t>January 20XX - Current</w:t>
          </w:r>
        </w:p>
      </w:docPartBody>
    </w:docPart>
    <w:docPart>
      <w:docPartPr>
        <w:name w:val="661E622DECE54917987AC15844E20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286A1-4B6B-4503-BDAB-2E773326D17F}"/>
      </w:docPartPr>
      <w:docPartBody>
        <w:p w:rsidR="00716B3B" w:rsidRDefault="00DA4C6B">
          <w:r w:rsidRPr="00494E4D">
            <w:t>March 20</w:t>
          </w:r>
          <w:r>
            <w:t>XX</w:t>
          </w:r>
          <w:r w:rsidRPr="00494E4D">
            <w:t xml:space="preserve"> - December 20</w:t>
          </w:r>
          <w:r>
            <w:t>XX</w:t>
          </w:r>
        </w:p>
      </w:docPartBody>
    </w:docPart>
    <w:docPart>
      <w:docPartPr>
        <w:name w:val="EEBA3033D23047059416895947EFE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55552-A8A3-4054-B881-C7E9C343678D}"/>
      </w:docPartPr>
      <w:docPartBody>
        <w:p w:rsidR="00716B3B" w:rsidRDefault="00DA4C6B">
          <w:r w:rsidRPr="00494E4D">
            <w:t>August 20</w:t>
          </w:r>
          <w:r>
            <w:t>XX</w:t>
          </w:r>
          <w:r w:rsidRPr="00494E4D">
            <w:t xml:space="preserve"> - March 20</w:t>
          </w:r>
          <w:r>
            <w:t>XX</w:t>
          </w:r>
        </w:p>
      </w:docPartBody>
    </w:docPart>
    <w:docPart>
      <w:docPartPr>
        <w:name w:val="CAF83CEB8D3146B59AB990E7F709F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B7407-2425-4A2F-B72D-5E44F0494B32}"/>
      </w:docPartPr>
      <w:docPartBody>
        <w:p w:rsidR="00716B3B" w:rsidRDefault="00DA4C6B">
          <w:r w:rsidRPr="00724DB8">
            <w:t>Sept 20XX - May 20XX</w:t>
          </w:r>
        </w:p>
      </w:docPartBody>
    </w:docPart>
    <w:docPart>
      <w:docPartPr>
        <w:name w:val="BC6E3433D4F44B0990B0378A3C285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49283-2B41-4F8F-8744-C9D94810330B}"/>
      </w:docPartPr>
      <w:docPartBody>
        <w:p w:rsidR="00716B3B" w:rsidRDefault="00DA4C6B">
          <w:r w:rsidRPr="00494E4D">
            <w:t>Glennwood University</w:t>
          </w:r>
        </w:p>
      </w:docPartBody>
    </w:docPart>
  </w:docParts>
</w:glossaryDocument>
</file>

<file path=word/glossary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 w15:restartNumberingAfterBreak="0">
    <w:nsid w:val="6E022483"/>
    <w:multiLevelType w:val="multilevel"/>
    <w:tmpl w:val="E4D09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A770327"/>
    <w:multiLevelType w:val="multilevel"/>
    <w:tmpl w:val="241A5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02817676">
    <w:abstractNumId w:val="0"/>
  </w:num>
  <w:num w:numId="2" w16cid:durableId="816461778">
    <w:abstractNumId w:val="2"/>
  </w:num>
  <w:num w:numId="3" w16cid:durableId="570500984">
    <w:abstractNumId w:val="1"/>
  </w:num>
</w:numbering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20B"/>
    <w:rsid w:val="000664CA"/>
    <w:rsid w:val="001B514E"/>
    <w:rsid w:val="001F012E"/>
    <w:rsid w:val="003B5358"/>
    <w:rsid w:val="00503A20"/>
    <w:rsid w:val="005F0E0C"/>
    <w:rsid w:val="006B061F"/>
    <w:rsid w:val="006F184E"/>
    <w:rsid w:val="00716B3B"/>
    <w:rsid w:val="0079620B"/>
    <w:rsid w:val="0082184D"/>
    <w:rsid w:val="009A3D5D"/>
    <w:rsid w:val="00A35D6B"/>
    <w:rsid w:val="00A56CBC"/>
    <w:rsid w:val="00A758A8"/>
    <w:rsid w:val="00AC587B"/>
    <w:rsid w:val="00DA4C6B"/>
    <w:rsid w:val="00DA6F33"/>
    <w:rsid w:val="00FF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C6B"/>
    <w:pPr>
      <w:widowControl w:val="0"/>
      <w:autoSpaceDE w:val="0"/>
      <w:autoSpaceDN w:val="0"/>
      <w:spacing w:before="120" w:after="170" w:line="240" w:lineRule="auto"/>
      <w:outlineLvl w:val="0"/>
    </w:pPr>
    <w:rPr>
      <w:rFonts w:eastAsia="Arial" w:cs="Arial"/>
      <w:b/>
      <w:bCs/>
      <w:szCs w:val="40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1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4C6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A4C6B"/>
    <w:rPr>
      <w:color w:val="0563C1" w:themeColor="hyperlink"/>
      <w:u w:val="single"/>
    </w:rPr>
  </w:style>
  <w:style w:type="paragraph" w:customStyle="1" w:styleId="SkillsBullets">
    <w:name w:val="Skills Bullets"/>
    <w:basedOn w:val="BulletsSkills"/>
    <w:qFormat/>
    <w:rsid w:val="00DA4C6B"/>
  </w:style>
  <w:style w:type="paragraph" w:customStyle="1" w:styleId="BulletsSkills">
    <w:name w:val="Bullets Skills"/>
    <w:basedOn w:val="Normal"/>
    <w:qFormat/>
    <w:rsid w:val="00DA4C6B"/>
    <w:pPr>
      <w:widowControl w:val="0"/>
      <w:numPr>
        <w:numId w:val="1"/>
      </w:numPr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character" w:customStyle="1" w:styleId="CompanyName">
    <w:name w:val="Company Name"/>
    <w:basedOn w:val="DefaultParagraphFont"/>
    <w:uiPriority w:val="1"/>
    <w:qFormat/>
    <w:rsid w:val="00DA4C6B"/>
    <w:rPr>
      <w:b/>
      <w:i/>
    </w:rPr>
  </w:style>
  <w:style w:type="paragraph" w:styleId="Subtitle">
    <w:name w:val="Subtitle"/>
    <w:basedOn w:val="Heading2"/>
    <w:next w:val="Normal"/>
    <w:link w:val="SubtitleChar"/>
    <w:uiPriority w:val="11"/>
    <w:qFormat/>
    <w:rsid w:val="001B514E"/>
    <w:pPr>
      <w:keepNext w:val="0"/>
      <w:keepLines w:val="0"/>
      <w:widowControl w:val="0"/>
      <w:autoSpaceDE w:val="0"/>
      <w:autoSpaceDN w:val="0"/>
      <w:spacing w:before="134" w:line="240" w:lineRule="auto"/>
      <w:ind w:left="80"/>
    </w:pPr>
    <w:rPr>
      <w:rFonts w:eastAsia="Arial" w:cs="Arial"/>
      <w:b/>
      <w:color w:val="231F20"/>
      <w:sz w:val="24"/>
      <w:szCs w:val="16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1B514E"/>
    <w:rPr>
      <w:rFonts w:asciiTheme="majorHAnsi" w:eastAsia="Arial" w:hAnsiTheme="majorHAnsi" w:cs="Arial"/>
      <w:b/>
      <w:color w:val="231F20"/>
      <w:sz w:val="24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1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72D8245114B74826B908856656A2AA58">
    <w:name w:val="72D8245114B74826B908856656A2AA58"/>
    <w:rsid w:val="001B514E"/>
  </w:style>
  <w:style w:type="paragraph" w:customStyle="1" w:styleId="CA75667AAB2944B0B9FF908BD83142CD">
    <w:name w:val="CA75667AAB2944B0B9FF908BD83142CD"/>
    <w:rsid w:val="001B514E"/>
  </w:style>
  <w:style w:type="paragraph" w:customStyle="1" w:styleId="2B28C4F954964599B10BD2A8143E4567">
    <w:name w:val="2B28C4F954964599B10BD2A8143E4567"/>
    <w:rsid w:val="001B514E"/>
  </w:style>
  <w:style w:type="paragraph" w:customStyle="1" w:styleId="B9C8389CDE364DA68D15CA390C8DB06B">
    <w:name w:val="B9C8389CDE364DA68D15CA390C8DB06B"/>
    <w:rsid w:val="001B514E"/>
  </w:style>
  <w:style w:type="paragraph" w:customStyle="1" w:styleId="80D8A22F55DC46CC8047EEEF1A85A79E">
    <w:name w:val="80D8A22F55DC46CC8047EEEF1A85A79E"/>
    <w:rsid w:val="001B514E"/>
  </w:style>
  <w:style w:type="paragraph" w:customStyle="1" w:styleId="B34062FA54AF4B0A98BA424349752333">
    <w:name w:val="B34062FA54AF4B0A98BA424349752333"/>
    <w:rsid w:val="001B514E"/>
  </w:style>
  <w:style w:type="paragraph" w:customStyle="1" w:styleId="14244B3293B04771B171A9CBCD6C0508">
    <w:name w:val="14244B3293B04771B171A9CBCD6C0508"/>
    <w:rsid w:val="001B514E"/>
  </w:style>
  <w:style w:type="paragraph" w:customStyle="1" w:styleId="2A6C46DD9EE5465DB48AF55BB8981F05">
    <w:name w:val="2A6C46DD9EE5465DB48AF55BB8981F05"/>
    <w:rsid w:val="001B514E"/>
  </w:style>
  <w:style w:type="paragraph" w:customStyle="1" w:styleId="DD1EEDDA195A4F29B1010B34B472969E">
    <w:name w:val="DD1EEDDA195A4F29B1010B34B472969E"/>
    <w:rsid w:val="001B514E"/>
  </w:style>
  <w:style w:type="paragraph" w:customStyle="1" w:styleId="9DB7C7A5B6064D9F9ED1C5AA89906DF22">
    <w:name w:val="9DB7C7A5B6064D9F9ED1C5AA89906DF22"/>
    <w:rsid w:val="001B514E"/>
    <w:pPr>
      <w:widowControl w:val="0"/>
      <w:tabs>
        <w:tab w:val="num" w:pos="720"/>
      </w:tabs>
      <w:autoSpaceDE w:val="0"/>
      <w:autoSpaceDN w:val="0"/>
      <w:spacing w:after="120" w:line="240" w:lineRule="auto"/>
      <w:ind w:left="288" w:hanging="288"/>
    </w:pPr>
    <w:rPr>
      <w:rFonts w:eastAsia="Arial" w:cs="Arial"/>
      <w:color w:val="231F20"/>
      <w:sz w:val="18"/>
      <w:szCs w:val="16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DA4C6B"/>
    <w:rPr>
      <w:rFonts w:eastAsia="Arial" w:cs="Arial"/>
      <w:b/>
      <w:bCs/>
      <w:szCs w:val="40"/>
      <w:lang w:bidi="en-US"/>
    </w:rPr>
  </w:style>
  <w:style w:type="paragraph" w:customStyle="1" w:styleId="85EE62B664894033A82B2EB44E91725F">
    <w:name w:val="85EE62B664894033A82B2EB44E91725F"/>
    <w:rsid w:val="00A56CBC"/>
  </w:style>
  <w:style w:type="paragraph" w:customStyle="1" w:styleId="575641983A7D4CC8BC0A8FD873D2D7F3">
    <w:name w:val="575641983A7D4CC8BC0A8FD873D2D7F3"/>
    <w:rsid w:val="00A56CBC"/>
  </w:style>
  <w:style w:type="paragraph" w:customStyle="1" w:styleId="FC1A571B03DB44879F9F86E8C12572D0">
    <w:name w:val="FC1A571B03DB44879F9F86E8C12572D0"/>
    <w:rsid w:val="00A56CBC"/>
  </w:style>
  <w:style w:type="paragraph" w:customStyle="1" w:styleId="39974FDA07824C24AA7C763E0384511D">
    <w:name w:val="39974FDA07824C24AA7C763E0384511D"/>
    <w:rsid w:val="00A56CBC"/>
  </w:style>
  <w:style w:type="paragraph" w:customStyle="1" w:styleId="7E549F9B33E3487387E44324A5714088">
    <w:name w:val="7E549F9B33E3487387E44324A5714088"/>
    <w:rsid w:val="00A56CBC"/>
  </w:style>
  <w:style w:type="paragraph" w:customStyle="1" w:styleId="B2F10B67B08A4083A08AB75B0CA52727">
    <w:name w:val="B2F10B67B08A4083A08AB75B0CA52727"/>
    <w:rsid w:val="00A56CBC"/>
  </w:style>
  <w:style w:type="paragraph" w:customStyle="1" w:styleId="FE309C6B15FC480191DDF069D927E761">
    <w:name w:val="FE309C6B15FC480191DDF069D927E761"/>
    <w:rsid w:val="00A56CBC"/>
  </w:style>
  <w:style w:type="paragraph" w:customStyle="1" w:styleId="66BCF9003B874CB9952C47222372C5B9">
    <w:name w:val="66BCF9003B874CB9952C47222372C5B9"/>
    <w:rsid w:val="00A56CBC"/>
  </w:style>
  <w:style w:type="paragraph" w:customStyle="1" w:styleId="5152E720B5A94C5BB5DE13B891C900B1">
    <w:name w:val="5152E720B5A94C5BB5DE13B891C900B1"/>
    <w:rsid w:val="00A56CBC"/>
  </w:style>
  <w:style w:type="paragraph" w:customStyle="1" w:styleId="62127301027A4998AF6C2FB6EED25E00">
    <w:name w:val="62127301027A4998AF6C2FB6EED25E00"/>
    <w:rsid w:val="00A56CBC"/>
  </w:style>
  <w:style w:type="paragraph" w:customStyle="1" w:styleId="F2407765694A4FC498995CEDE5B6742F">
    <w:name w:val="F2407765694A4FC498995CEDE5B6742F"/>
    <w:rsid w:val="00A56CBC"/>
  </w:style>
  <w:style w:type="paragraph" w:customStyle="1" w:styleId="B2F53FE0802E4C10B1435EC8408ED551">
    <w:name w:val="B2F53FE0802E4C10B1435EC8408ED551"/>
    <w:rsid w:val="00A56CBC"/>
  </w:style>
  <w:style w:type="paragraph" w:customStyle="1" w:styleId="D62E4D34F3A24422BE9251156B7BB1D6">
    <w:name w:val="D62E4D34F3A24422BE9251156B7BB1D6"/>
    <w:rsid w:val="00A56CBC"/>
  </w:style>
  <w:style w:type="paragraph" w:customStyle="1" w:styleId="C302CAF9051A467B91B1D954191BA2EA">
    <w:name w:val="C302CAF9051A467B91B1D954191BA2EA"/>
    <w:rsid w:val="00A56CBC"/>
  </w:style>
  <w:style w:type="paragraph" w:customStyle="1" w:styleId="48762B4659D2472BB889CB7DAA2B369D">
    <w:name w:val="48762B4659D2472BB889CB7DAA2B369D"/>
    <w:rsid w:val="00A56CBC"/>
  </w:style>
  <w:style w:type="paragraph" w:customStyle="1" w:styleId="FADF0CB246FD40EA821AB5E26F659293">
    <w:name w:val="FADF0CB246FD40EA821AB5E26F659293"/>
    <w:rsid w:val="00A56CBC"/>
  </w:style>
  <w:style w:type="paragraph" w:customStyle="1" w:styleId="2F7C4D0DFD864579B771F17C58357BFB">
    <w:name w:val="2F7C4D0DFD864579B771F17C58357BFB"/>
    <w:rsid w:val="00A56CBC"/>
  </w:style>
  <w:style w:type="paragraph" w:customStyle="1" w:styleId="AD1854398C194A5C8E24A1EF1A2127E9">
    <w:name w:val="AD1854398C194A5C8E24A1EF1A2127E9"/>
    <w:rsid w:val="00A56CBC"/>
  </w:style>
  <w:style w:type="paragraph" w:customStyle="1" w:styleId="AC960D53692A436581CB3A3E8B386A7D">
    <w:name w:val="AC960D53692A436581CB3A3E8B386A7D"/>
    <w:rsid w:val="00A56CBC"/>
  </w:style>
  <w:style w:type="paragraph" w:customStyle="1" w:styleId="EDA75624708E46B683D543191A325A7B">
    <w:name w:val="EDA75624708E46B683D543191A325A7B"/>
    <w:rsid w:val="00A56CBC"/>
  </w:style>
  <w:style w:type="paragraph" w:customStyle="1" w:styleId="6BBEB46EF805478AB6F02400D31D2E33">
    <w:name w:val="6BBEB46EF805478AB6F02400D31D2E33"/>
    <w:rsid w:val="00A56CBC"/>
  </w:style>
  <w:style w:type="paragraph" w:customStyle="1" w:styleId="7209526DA4F6405C9352A44536EFF6F2">
    <w:name w:val="7209526DA4F6405C9352A44536EFF6F2"/>
    <w:rsid w:val="00A56CBC"/>
  </w:style>
  <w:style w:type="paragraph" w:customStyle="1" w:styleId="8A5D4FD5C5394AAC9CC527B8154235BE">
    <w:name w:val="8A5D4FD5C5394AAC9CC527B8154235BE"/>
    <w:rsid w:val="00A56CBC"/>
  </w:style>
  <w:style w:type="paragraph" w:customStyle="1" w:styleId="E4C4F28DB3174922A68D56CCC358CB46">
    <w:name w:val="E4C4F28DB3174922A68D56CCC358CB46"/>
    <w:rsid w:val="00A56CBC"/>
  </w:style>
  <w:style w:type="paragraph" w:customStyle="1" w:styleId="49D94F6D75BC4937AC2CBC89B4343FB0">
    <w:name w:val="49D94F6D75BC4937AC2CBC89B4343FB0"/>
    <w:rsid w:val="00A56CBC"/>
  </w:style>
  <w:style w:type="paragraph" w:customStyle="1" w:styleId="A3001C95101D45F99B4F5A3E6A11D28D">
    <w:name w:val="A3001C95101D45F99B4F5A3E6A11D28D"/>
    <w:rsid w:val="00A56CBC"/>
  </w:style>
  <w:style w:type="paragraph" w:customStyle="1" w:styleId="DEB91BDD3C17453EAC57C18F51C2052B">
    <w:name w:val="DEB91BDD3C17453EAC57C18F51C2052B"/>
    <w:rsid w:val="00A56CBC"/>
  </w:style>
  <w:style w:type="paragraph" w:customStyle="1" w:styleId="C23394DCFE664BB89E719FA85DA6BD0E">
    <w:name w:val="C23394DCFE664BB89E719FA85DA6BD0E"/>
    <w:rsid w:val="00A56CBC"/>
  </w:style>
  <w:style w:type="paragraph" w:customStyle="1" w:styleId="A01B3200559D48C7872DE65540062B28">
    <w:name w:val="A01B3200559D48C7872DE65540062B28"/>
    <w:rsid w:val="00A56CBC"/>
  </w:style>
  <w:style w:type="paragraph" w:customStyle="1" w:styleId="0FD8D2F4DECE4F50A7855CC4F3E16449">
    <w:name w:val="0FD8D2F4DECE4F50A7855CC4F3E16449"/>
    <w:rsid w:val="00A56CBC"/>
  </w:style>
  <w:style w:type="paragraph" w:customStyle="1" w:styleId="8C16A850356343919734915EB3E2CAF9">
    <w:name w:val="8C16A850356343919734915EB3E2CAF9"/>
    <w:rsid w:val="00A56CBC"/>
  </w:style>
  <w:style w:type="paragraph" w:customStyle="1" w:styleId="B97D71B35D1047498ECC9E732F4236C8">
    <w:name w:val="B97D71B35D1047498ECC9E732F4236C8"/>
    <w:rsid w:val="00A56CBC"/>
  </w:style>
  <w:style w:type="paragraph" w:customStyle="1" w:styleId="D09D03EED3B443BB812C4735EA3A8E1D">
    <w:name w:val="D09D03EED3B443BB812C4735EA3A8E1D"/>
    <w:rsid w:val="00A56CBC"/>
  </w:style>
  <w:style w:type="paragraph" w:customStyle="1" w:styleId="8EBA90059C6241C68EED59AC11756620">
    <w:name w:val="8EBA90059C6241C68EED59AC11756620"/>
    <w:rsid w:val="00A56CBC"/>
  </w:style>
  <w:style w:type="paragraph" w:customStyle="1" w:styleId="FF2CB629E97D4D738D4F56224FE6AA7B">
    <w:name w:val="FF2CB629E97D4D738D4F56224FE6AA7B"/>
    <w:rsid w:val="00A56CBC"/>
  </w:style>
  <w:style w:type="paragraph" w:customStyle="1" w:styleId="0B98FDD5365D431CB6145FC92BCDFA20">
    <w:name w:val="0B98FDD5365D431CB6145FC92BCDFA20"/>
    <w:rsid w:val="00A56CBC"/>
  </w:style>
  <w:style w:type="paragraph" w:customStyle="1" w:styleId="3FDA65323F674892BD3EDE93E1279C3F">
    <w:name w:val="3FDA65323F674892BD3EDE93E1279C3F"/>
    <w:rsid w:val="00A56CBC"/>
  </w:style>
  <w:style w:type="paragraph" w:customStyle="1" w:styleId="DD6685A5AB474DF68EF00080F4F04911">
    <w:name w:val="DD6685A5AB474DF68EF00080F4F04911"/>
    <w:rsid w:val="00A56CBC"/>
  </w:style>
  <w:style w:type="paragraph" w:customStyle="1" w:styleId="3B0819CF94634A5E8B171A59DD8204BA">
    <w:name w:val="3B0819CF94634A5E8B171A59DD8204BA"/>
    <w:rsid w:val="00A56CBC"/>
  </w:style>
  <w:style w:type="paragraph" w:customStyle="1" w:styleId="66A283743A2C49B3B6E48E26327E60EF">
    <w:name w:val="66A283743A2C49B3B6E48E26327E60EF"/>
    <w:rsid w:val="00A56CBC"/>
  </w:style>
  <w:style w:type="paragraph" w:customStyle="1" w:styleId="A5816E0DB1334C0C8F600E47D310195F">
    <w:name w:val="A5816E0DB1334C0C8F600E47D310195F"/>
    <w:rsid w:val="00A56CBC"/>
  </w:style>
  <w:style w:type="paragraph" w:customStyle="1" w:styleId="2311E7B3F1DF4AE39A341F39A1D6A3DA">
    <w:name w:val="2311E7B3F1DF4AE39A341F39A1D6A3DA"/>
    <w:rsid w:val="00DA4C6B"/>
    <w:rPr>
      <w:lang w:val="en-AU" w:eastAsia="en-AU"/>
    </w:rPr>
  </w:style>
  <w:style w:type="paragraph" w:customStyle="1" w:styleId="AE45BEA5A204466383B0E11EAD35F69B">
    <w:name w:val="AE45BEA5A204466383B0E11EAD35F69B"/>
    <w:rsid w:val="00DA4C6B"/>
    <w:rPr>
      <w:lang w:val="en-AU" w:eastAsia="en-AU"/>
    </w:rPr>
  </w:style>
  <w:style w:type="paragraph" w:customStyle="1" w:styleId="A4169D1B90564EE8A591529F9158AA0C">
    <w:name w:val="A4169D1B90564EE8A591529F9158AA0C"/>
    <w:rsid w:val="00DA4C6B"/>
    <w:rPr>
      <w:lang w:val="en-AU" w:eastAsia="en-AU"/>
    </w:rPr>
  </w:style>
  <w:style w:type="paragraph" w:customStyle="1" w:styleId="BA8341AD1E0E40D1B9C892B7144CF16E">
    <w:name w:val="BA8341AD1E0E40D1B9C892B7144CF16E"/>
    <w:rsid w:val="00DA4C6B"/>
    <w:rPr>
      <w:lang w:val="en-AU" w:eastAsia="en-AU"/>
    </w:rPr>
  </w:style>
  <w:style w:type="paragraph" w:customStyle="1" w:styleId="02D1F19BC34E4CF5B90E7C8C33C33F46">
    <w:name w:val="02D1F19BC34E4CF5B90E7C8C33C33F46"/>
    <w:rsid w:val="00DA4C6B"/>
    <w:rPr>
      <w:lang w:val="en-AU" w:eastAsia="en-AU"/>
    </w:rPr>
  </w:style>
  <w:style w:type="paragraph" w:customStyle="1" w:styleId="804E67E15B32486CA7CE49C1ABD4101B">
    <w:name w:val="804E67E15B32486CA7CE49C1ABD4101B"/>
    <w:rsid w:val="00DA4C6B"/>
    <w:rPr>
      <w:lang w:val="en-AU" w:eastAsia="en-AU"/>
    </w:rPr>
  </w:style>
  <w:style w:type="paragraph" w:customStyle="1" w:styleId="FA6DCEFDC1534BF19B315C0FDAC06FEF1">
    <w:name w:val="FA6DCEFDC1534BF19B315C0FDAC06FEF1"/>
    <w:rsid w:val="00DA4C6B"/>
    <w:pPr>
      <w:widowControl w:val="0"/>
      <w:autoSpaceDE w:val="0"/>
      <w:autoSpaceDN w:val="0"/>
      <w:spacing w:before="120" w:after="170" w:line="240" w:lineRule="auto"/>
      <w:outlineLvl w:val="0"/>
    </w:pPr>
    <w:rPr>
      <w:rFonts w:eastAsia="Arial" w:cs="Arial"/>
      <w:b/>
      <w:bCs/>
      <w:szCs w:val="40"/>
      <w:lang w:bidi="en-US"/>
    </w:rPr>
  </w:style>
  <w:style w:type="paragraph" w:customStyle="1" w:styleId="54C3A097E7C4453E9DA083EEDDAE69641">
    <w:name w:val="54C3A097E7C4453E9DA083EEDDAE69641"/>
    <w:rsid w:val="00DA4C6B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A7BD6EB92A384A1DB083B6448F40C3A51">
    <w:name w:val="A7BD6EB92A384A1DB083B6448F40C3A51"/>
    <w:rsid w:val="00DA4C6B"/>
    <w:pPr>
      <w:widowControl w:val="0"/>
      <w:autoSpaceDE w:val="0"/>
      <w:autoSpaceDN w:val="0"/>
      <w:spacing w:after="0" w:line="312" w:lineRule="auto"/>
    </w:pPr>
    <w:rPr>
      <w:rFonts w:eastAsia="Arial" w:cs="Arial"/>
      <w:b/>
      <w:szCs w:val="16"/>
      <w:lang w:bidi="en-US"/>
    </w:rPr>
  </w:style>
  <w:style w:type="paragraph" w:customStyle="1" w:styleId="C495F5A31043482AA4CE97B875A94D561">
    <w:name w:val="C495F5A31043482AA4CE97B875A94D561"/>
    <w:rsid w:val="00DA4C6B"/>
    <w:pPr>
      <w:widowControl w:val="0"/>
      <w:autoSpaceDE w:val="0"/>
      <w:autoSpaceDN w:val="0"/>
      <w:spacing w:after="0" w:line="312" w:lineRule="auto"/>
    </w:pPr>
    <w:rPr>
      <w:rFonts w:eastAsia="Arial" w:cs="Arial"/>
      <w:b/>
      <w:szCs w:val="16"/>
      <w:lang w:bidi="en-US"/>
    </w:rPr>
  </w:style>
  <w:style w:type="paragraph" w:customStyle="1" w:styleId="E62FF5D78F7745EEAC7AEBA76B6A6EDC1">
    <w:name w:val="E62FF5D78F7745EEAC7AEBA76B6A6EDC1"/>
    <w:rsid w:val="00DA4C6B"/>
    <w:pPr>
      <w:widowControl w:val="0"/>
      <w:autoSpaceDE w:val="0"/>
      <w:autoSpaceDN w:val="0"/>
      <w:spacing w:after="0" w:line="312" w:lineRule="auto"/>
    </w:pPr>
    <w:rPr>
      <w:rFonts w:eastAsia="Arial" w:cs="Arial"/>
      <w:b/>
      <w:szCs w:val="16"/>
      <w:lang w:bidi="en-US"/>
    </w:rPr>
  </w:style>
  <w:style w:type="paragraph" w:customStyle="1" w:styleId="163BD2C828DA4A33B6A622CAAF88A24D1">
    <w:name w:val="163BD2C828DA4A33B6A622CAAF88A24D1"/>
    <w:rsid w:val="00DA4C6B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FEAFE2E6D78C46CCB94DADA20230F6A21">
    <w:name w:val="FEAFE2E6D78C46CCB94DADA20230F6A21"/>
    <w:rsid w:val="00DA4C6B"/>
    <w:pPr>
      <w:widowControl w:val="0"/>
      <w:autoSpaceDE w:val="0"/>
      <w:autoSpaceDN w:val="0"/>
      <w:spacing w:before="120" w:after="170" w:line="240" w:lineRule="auto"/>
      <w:outlineLvl w:val="0"/>
    </w:pPr>
    <w:rPr>
      <w:rFonts w:eastAsia="Arial" w:cs="Arial"/>
      <w:b/>
      <w:bCs/>
      <w:szCs w:val="40"/>
      <w:lang w:bidi="en-US"/>
    </w:rPr>
  </w:style>
  <w:style w:type="paragraph" w:customStyle="1" w:styleId="FCE57AFC19B249B585C2E1B6CF6E91A91">
    <w:name w:val="FCE57AFC19B249B585C2E1B6CF6E91A91"/>
    <w:rsid w:val="00DA4C6B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8FF7A4478E0147C9B9415472F7C6F8C11">
    <w:name w:val="8FF7A4478E0147C9B9415472F7C6F8C11"/>
    <w:rsid w:val="00DA4C6B"/>
    <w:pPr>
      <w:widowControl w:val="0"/>
      <w:autoSpaceDE w:val="0"/>
      <w:autoSpaceDN w:val="0"/>
      <w:spacing w:after="0" w:line="312" w:lineRule="auto"/>
    </w:pPr>
    <w:rPr>
      <w:rFonts w:eastAsia="Arial" w:cs="Arial"/>
      <w:b/>
      <w:szCs w:val="16"/>
      <w:lang w:bidi="en-US"/>
    </w:rPr>
  </w:style>
  <w:style w:type="paragraph" w:customStyle="1" w:styleId="F9F8A48A105943409183893C339E13DC1">
    <w:name w:val="F9F8A48A105943409183893C339E13DC1"/>
    <w:rsid w:val="00DA4C6B"/>
    <w:pPr>
      <w:widowControl w:val="0"/>
      <w:autoSpaceDE w:val="0"/>
      <w:autoSpaceDN w:val="0"/>
      <w:spacing w:after="0" w:line="312" w:lineRule="auto"/>
    </w:pPr>
    <w:rPr>
      <w:rFonts w:eastAsia="Arial" w:cs="Arial"/>
      <w:b/>
      <w:szCs w:val="16"/>
      <w:lang w:bidi="en-US"/>
    </w:rPr>
  </w:style>
  <w:style w:type="paragraph" w:customStyle="1" w:styleId="46A021F860F04CC0AA0E4071D2132BB11">
    <w:name w:val="46A021F860F04CC0AA0E4071D2132BB11"/>
    <w:rsid w:val="00DA4C6B"/>
    <w:pPr>
      <w:widowControl w:val="0"/>
      <w:autoSpaceDE w:val="0"/>
      <w:autoSpaceDN w:val="0"/>
      <w:spacing w:after="0" w:line="312" w:lineRule="auto"/>
    </w:pPr>
    <w:rPr>
      <w:rFonts w:eastAsia="Arial" w:cs="Arial"/>
      <w:b/>
      <w:szCs w:val="16"/>
      <w:lang w:bidi="en-US"/>
    </w:rPr>
  </w:style>
  <w:style w:type="paragraph" w:customStyle="1" w:styleId="286ABF4604AA4890BA3B42F6BE49949B1">
    <w:name w:val="286ABF4604AA4890BA3B42F6BE49949B1"/>
    <w:rsid w:val="00DA4C6B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EDDC7584C96445BA8895305B0FB7BF681">
    <w:name w:val="EDDC7584C96445BA8895305B0FB7BF681"/>
    <w:rsid w:val="00DA4C6B"/>
    <w:pPr>
      <w:widowControl w:val="0"/>
      <w:autoSpaceDE w:val="0"/>
      <w:autoSpaceDN w:val="0"/>
      <w:spacing w:before="120" w:after="170" w:line="240" w:lineRule="auto"/>
      <w:outlineLvl w:val="0"/>
    </w:pPr>
    <w:rPr>
      <w:rFonts w:eastAsia="Arial" w:cs="Arial"/>
      <w:b/>
      <w:bCs/>
      <w:szCs w:val="40"/>
      <w:lang w:bidi="en-US"/>
    </w:rPr>
  </w:style>
  <w:style w:type="paragraph" w:customStyle="1" w:styleId="6A46DB49E4F3411DA9ACAC1B64C0A36C1">
    <w:name w:val="6A46DB49E4F3411DA9ACAC1B64C0A36C1"/>
    <w:rsid w:val="00DA4C6B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1EA3AFC9368943CC9BF16665297573551">
    <w:name w:val="1EA3AFC9368943CC9BF16665297573551"/>
    <w:rsid w:val="00DA4C6B"/>
    <w:pPr>
      <w:widowControl w:val="0"/>
      <w:autoSpaceDE w:val="0"/>
      <w:autoSpaceDN w:val="0"/>
      <w:spacing w:after="0" w:line="312" w:lineRule="auto"/>
    </w:pPr>
    <w:rPr>
      <w:rFonts w:eastAsia="Arial" w:cs="Arial"/>
      <w:b/>
      <w:szCs w:val="16"/>
      <w:lang w:bidi="en-US"/>
    </w:rPr>
  </w:style>
  <w:style w:type="paragraph" w:customStyle="1" w:styleId="399FB31FD17D4C31B764415C9D0F4F551">
    <w:name w:val="399FB31FD17D4C31B764415C9D0F4F551"/>
    <w:rsid w:val="00DA4C6B"/>
    <w:pPr>
      <w:widowControl w:val="0"/>
      <w:autoSpaceDE w:val="0"/>
      <w:autoSpaceDN w:val="0"/>
      <w:spacing w:after="0" w:line="312" w:lineRule="auto"/>
    </w:pPr>
    <w:rPr>
      <w:rFonts w:eastAsia="Arial" w:cs="Arial"/>
      <w:b/>
      <w:szCs w:val="16"/>
      <w:lang w:bidi="en-US"/>
    </w:rPr>
  </w:style>
  <w:style w:type="paragraph" w:customStyle="1" w:styleId="3B366459E5E64154BFDBD3D45FC050A11">
    <w:name w:val="3B366459E5E64154BFDBD3D45FC050A11"/>
    <w:rsid w:val="00DA4C6B"/>
    <w:pPr>
      <w:widowControl w:val="0"/>
      <w:autoSpaceDE w:val="0"/>
      <w:autoSpaceDN w:val="0"/>
      <w:spacing w:after="0" w:line="312" w:lineRule="auto"/>
    </w:pPr>
    <w:rPr>
      <w:rFonts w:eastAsia="Arial" w:cs="Arial"/>
      <w:b/>
      <w:szCs w:val="16"/>
      <w:lang w:bidi="en-US"/>
    </w:rPr>
  </w:style>
  <w:style w:type="paragraph" w:customStyle="1" w:styleId="9E4420C27D7843D0B67023733C6B9A1B1">
    <w:name w:val="9E4420C27D7843D0B67023733C6B9A1B1"/>
    <w:rsid w:val="00DA4C6B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66">
      <a:majorFont>
        <a:latin typeface="Univers"/>
        <a:ea typeface=""/>
        <a:cs typeface=""/>
      </a:majorFont>
      <a:minorFont>
        <a:latin typeface="Univer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  <_ip_UnifiedCompliancePolicyUIAction xmlns="http://schemas.microsoft.com/sharepoint/v3" xsi:nil="true"/>
    <Image xmlns="71af3243-3dd4-4a8d-8c0d-dd76da1f02a5">
      <Url xsi:nil="true"/>
      <Description xsi:nil="true"/>
    </Image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</documentManagement>
</p:properties>
</file>

<file path=customXml/item2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3.xml><?xml version="1.0" encoding="utf-8"?>
<ds:datastoreItem xmlns:ds="http://schemas.openxmlformats.org/officeDocument/2006/customXml" ds:itemID="{B3C3C4F6-3E4F-44E4-950F-8705FBE37172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2.xml><?xml version="1.0" encoding="utf-8"?>
<ds:datastoreItem xmlns:ds="http://schemas.openxmlformats.org/officeDocument/2006/customXml" ds:itemID="{6CFC1ADC-35DD-4BE4-8A2C-D12F607668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1.xml><?xml version="1.0" encoding="utf-8"?>
<ds:datastoreItem xmlns:ds="http://schemas.openxmlformats.org/officeDocument/2006/customXml" ds:itemID="{08635114-FE8F-4133-B1CE-FF77248AAF9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TM56316827</ap:Template>
  <ap:TotalTime>0</ap:TotalTime>
  <ap:Pages>3</ap:Pages>
  <ap:Words>601</ap:Words>
  <ap:Characters>3431</ap:Characters>
  <ap:Application>Microsoft Office Word</ap:Application>
  <ap:DocSecurity>0</ap:DocSecurity>
  <ap:Lines>28</ap:Lines>
  <ap:Paragraphs>8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4024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2023-04-04T14:48:00Z</dcterms:created>
  <dcterms:modified xsi:type="dcterms:W3CDTF">2023-04-04T14:48:00Z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