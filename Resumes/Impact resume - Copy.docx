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32.xml" ContentType="application/vnd.openxmlformats-officedocument.wordprocessingml.header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word/theme/theme11.xml" ContentType="application/vnd.openxmlformats-officedocument.theme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footer13.xml" ContentType="application/vnd.openxmlformats-officedocument.wordprocessingml.footer+xml"/>
  <Override PartName="/customXml/item44.xml" ContentType="application/xml"/>
  <Override PartName="/customXml/itemProps44.xml" ContentType="application/vnd.openxmlformats-officedocument.customXmlProperties+xml"/>
  <Override PartName="/word/settings2.xml" ContentType="application/vnd.openxmlformats-officedocument.wordprocessingml.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2E22" w14:textId="76111D81" w:rsidR="00F5689F" w:rsidRDefault="00C137D6" w:rsidP="007401A7"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260C0D" wp14:editId="1E0F7BD9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E14A2" id="Rectangle 58" o:spid="_x0000_s1026" alt="Decorative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" fillcolor="#a9d4db [3204]" stroked="f">
                <v:path arrowok="t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0C22AACF" w14:textId="77777777" w:rsidTr="00FC49E3">
        <w:trPr>
          <w:trHeight w:val="1728"/>
        </w:trPr>
        <w:tc>
          <w:tcPr>
            <w:tcW w:w="2965" w:type="pct"/>
          </w:tcPr>
          <w:p w14:paraId="08FE9038" w14:textId="77777777" w:rsidR="00E6525B" w:rsidRDefault="00000000" w:rsidP="00F5689F">
            <w:pPr>
              <w:pStyle w:val="Title"/>
            </w:pPr>
            <w:sdt>
              <w:sdtPr>
                <w:id w:val="1710216553"/>
                <w:placeholder>
                  <w:docPart w:val="30B7224FF5BF4F28BA18A9B20DB3C293"/>
                </w:placeholder>
                <w:temporary/>
                <w:showingPlcHdr/>
                <w15:appearance w15:val="hidden"/>
              </w:sdtPr>
              <w:sdtContent>
                <w:r w:rsidR="00E6525B" w:rsidRPr="00F5689F">
                  <w:t>Robin Zupanc</w:t>
                </w:r>
              </w:sdtContent>
            </w:sdt>
          </w:p>
          <w:p w14:paraId="28EF5ADC" w14:textId="77777777" w:rsidR="00E6525B" w:rsidRDefault="00000000" w:rsidP="00F5689F">
            <w:pPr>
              <w:pStyle w:val="Subtitle"/>
            </w:pPr>
            <w:sdt>
              <w:sdtPr>
                <w:id w:val="-211267029"/>
                <w:placeholder>
                  <w:docPart w:val="2E32D56BFA0642EFA0A2664938AA9FB2"/>
                </w:placeholder>
                <w:temporary/>
                <w:showingPlcHdr/>
                <w15:appearance w15:val="hidden"/>
              </w:sdtPr>
              <w:sdtContent>
                <w:r w:rsid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017D8255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46FDA7FF" w14:textId="77777777" w:rsidR="00E6525B" w:rsidRDefault="00000000" w:rsidP="00E6525B">
            <w:pPr>
              <w:pStyle w:val="BodyContactInfo"/>
            </w:pPr>
            <w:sdt>
              <w:sdtPr>
                <w:id w:val="1073241622"/>
                <w:placeholder>
                  <w:docPart w:val="4F1355208BBD4081B6B93AE8FE376991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E6525B" w:rsidRPr="00F5689F">
              <w:t xml:space="preserve">  </w:t>
            </w:r>
          </w:p>
        </w:tc>
      </w:tr>
      <w:tr w:rsidR="00E97CB2" w:rsidRPr="00F5689F" w14:paraId="15D45AE6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8FF8145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41CF5258" wp14:editId="0213C21A">
                      <wp:extent cx="3867912" cy="0"/>
                      <wp:effectExtent l="0" t="19050" r="56515" b="38100"/>
                      <wp:docPr id="2" name="Line 25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68C172" id="Line 2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6D0F0523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7444FE15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70913966" w14:textId="77777777" w:rsidTr="00FC49E3">
        <w:trPr>
          <w:trHeight w:val="2592"/>
        </w:trPr>
        <w:tc>
          <w:tcPr>
            <w:tcW w:w="2965" w:type="pct"/>
          </w:tcPr>
          <w:p w14:paraId="0EAFF95B" w14:textId="4A3533CD" w:rsidR="00E97CB2" w:rsidRDefault="00E97CB2" w:rsidP="00F5689F"/>
        </w:tc>
        <w:tc>
          <w:tcPr>
            <w:tcW w:w="377" w:type="pct"/>
          </w:tcPr>
          <w:p w14:paraId="0FFDDCB2" w14:textId="77777777" w:rsidR="00E97CB2" w:rsidRDefault="00E97CB2" w:rsidP="00F5689F"/>
        </w:tc>
        <w:tc>
          <w:tcPr>
            <w:tcW w:w="1658" w:type="pct"/>
          </w:tcPr>
          <w:p w14:paraId="19085AD4" w14:textId="77777777" w:rsidR="00E97CB2" w:rsidRDefault="00E97CB2" w:rsidP="00F5689F"/>
        </w:tc>
      </w:tr>
      <w:tr w:rsidR="00FC49E3" w14:paraId="62FE85E2" w14:textId="77777777" w:rsidTr="00FC49E3">
        <w:tc>
          <w:tcPr>
            <w:tcW w:w="2965" w:type="pct"/>
          </w:tcPr>
          <w:p w14:paraId="0E53FBB6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82BB687F4A234993BA0E36D7B611CA4E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46EC401F" w14:textId="77777777" w:rsidR="00FC49E3" w:rsidRDefault="00FC49E3" w:rsidP="00F5689F"/>
        </w:tc>
        <w:tc>
          <w:tcPr>
            <w:tcW w:w="1658" w:type="pct"/>
          </w:tcPr>
          <w:p w14:paraId="7064B848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621942B6F82247CF9B1C853E8093CFF2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2B967FCB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59632650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38B0503C" wp14:editId="530F03DB">
                      <wp:extent cx="3871686" cy="0"/>
                      <wp:effectExtent l="0" t="19050" r="33655" b="19050"/>
                      <wp:docPr id="4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F06F57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BC1A487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ED1A43C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0EE199DB" wp14:editId="4B0A153E">
                      <wp:extent cx="2103120" cy="0"/>
                      <wp:effectExtent l="0" t="19050" r="30480" b="19050"/>
                      <wp:docPr id="16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34675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60C96FA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7B15B19" w14:textId="59C7A61A" w:rsidR="00FC49E3" w:rsidRPr="00E97CB2" w:rsidRDefault="00000000" w:rsidP="00E97CB2">
            <w:pPr>
              <w:pStyle w:val="DateRange"/>
            </w:pPr>
            <w:sdt>
              <w:sdtPr>
                <w:id w:val="-2006586095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BA5462" w:rsidRPr="00BA5462">
                  <w:t>20</w:t>
                </w:r>
                <w:r w:rsidR="00BA5462">
                  <w:t>XX</w:t>
                </w:r>
                <w:r w:rsidR="00BA5462" w:rsidRPr="00BA5462">
                  <w:t xml:space="preserve"> </w:t>
                </w:r>
                <w:r w:rsidR="007401A7">
                  <w:t>–</w:t>
                </w:r>
                <w:r w:rsidR="00BA5462" w:rsidRPr="00BA5462">
                  <w:t xml:space="preserve"> Current</w:t>
                </w:r>
              </w:sdtContent>
            </w:sdt>
            <w:r w:rsidR="007401A7">
              <w:t xml:space="preserve"> </w:t>
            </w:r>
          </w:p>
          <w:p w14:paraId="7A00AB71" w14:textId="77777777" w:rsidR="00FC49E3" w:rsidRDefault="00000000" w:rsidP="00E97CB2">
            <w:pPr>
              <w:pStyle w:val="JobTitleandDegree"/>
            </w:pPr>
            <w:sdt>
              <w:sdtPr>
                <w:id w:val="1024906116"/>
                <w:placeholder>
                  <w:docPart w:val="5D6651CF87614C8E8050F265FE54790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57450940"/>
                <w:placeholder>
                  <w:docPart w:val="A29273CDAF234551873792CB7D86D545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06BDF455" w14:textId="77777777" w:rsidR="00FC49E3" w:rsidRDefault="00000000" w:rsidP="00D87E03">
            <w:pPr>
              <w:pStyle w:val="Jobdescription"/>
            </w:pPr>
            <w:sdt>
              <w:sdtPr>
                <w:id w:val="-1671865009"/>
                <w:placeholder>
                  <w:docPart w:val="CEEADC9A77DD4BC582DA599662CD0272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4053121B" w14:textId="32E47686" w:rsidR="00FC49E3" w:rsidRPr="00E97CB2" w:rsidRDefault="00000000" w:rsidP="00E97CB2">
            <w:pPr>
              <w:pStyle w:val="DateRange"/>
            </w:pPr>
            <w:sdt>
              <w:sdtPr>
                <w:id w:val="350147467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D5657B" w:rsidRPr="00D5657B">
                  <w:t>20XX – 20XX</w:t>
                </w:r>
                <w:r w:rsidR="00FC49E3" w:rsidRPr="00E97CB2">
                  <w:t xml:space="preserve"> </w:t>
                </w:r>
              </w:sdtContent>
            </w:sdt>
            <w:r w:rsidR="007401A7">
              <w:t xml:space="preserve"> </w:t>
            </w:r>
          </w:p>
          <w:p w14:paraId="4DEA7C9C" w14:textId="77777777" w:rsidR="00FC49E3" w:rsidRDefault="00000000" w:rsidP="00E97CB2">
            <w:pPr>
              <w:pStyle w:val="JobTitleandDegree"/>
            </w:pPr>
            <w:sdt>
              <w:sdtPr>
                <w:id w:val="-1792582168"/>
                <w:placeholder>
                  <w:docPart w:val="54FE7CBC436F44F4BD13080831ABCCC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419111028"/>
                <w:placeholder>
                  <w:docPart w:val="6B0D820BC66A4D3DA877B9D9BA31983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37BB4E9B" w14:textId="77777777" w:rsidR="00FC49E3" w:rsidRDefault="00000000" w:rsidP="00D87E03">
            <w:pPr>
              <w:pStyle w:val="Jobdescription"/>
            </w:pPr>
            <w:sdt>
              <w:sdtPr>
                <w:id w:val="1696815397"/>
                <w:placeholder>
                  <w:docPart w:val="2B87513983AC4F549730DBBEB6112E47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27C3534C" w14:textId="332E24AA" w:rsidR="00FC49E3" w:rsidRPr="00E97CB2" w:rsidRDefault="00000000" w:rsidP="00E97CB2">
            <w:pPr>
              <w:pStyle w:val="DateRange"/>
            </w:pPr>
            <w:sdt>
              <w:sdtPr>
                <w:id w:val="636459170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D5657B" w:rsidRPr="00D5657B">
                  <w:t>20XX – 20XX</w:t>
                </w:r>
                <w:r w:rsidR="00FC49E3" w:rsidRPr="00E97CB2">
                  <w:t xml:space="preserve"> </w:t>
                </w:r>
              </w:sdtContent>
            </w:sdt>
            <w:r w:rsidR="007401A7">
              <w:t xml:space="preserve"> </w:t>
            </w:r>
          </w:p>
          <w:p w14:paraId="0B5F4CED" w14:textId="77777777" w:rsidR="00FC49E3" w:rsidRDefault="00000000" w:rsidP="00E97CB2">
            <w:pPr>
              <w:pStyle w:val="JobTitleandDegree"/>
            </w:pPr>
            <w:sdt>
              <w:sdtPr>
                <w:id w:val="892310399"/>
                <w:placeholder>
                  <w:docPart w:val="BD889011615D4180B609E411F3B8EE95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583227201"/>
                <w:placeholder>
                  <w:docPart w:val="B728687AC2D148EEA8DB44F938B5805E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6216CA0E" w14:textId="77777777" w:rsidR="00FC49E3" w:rsidRDefault="00000000" w:rsidP="00D87E03">
            <w:pPr>
              <w:pStyle w:val="Jobdescription"/>
            </w:pPr>
            <w:sdt>
              <w:sdtPr>
                <w:id w:val="-25494571"/>
                <w:placeholder>
                  <w:docPart w:val="75D08CAC783B47AFA5B0502BF3A01FCF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1F527080" w14:textId="77777777" w:rsidR="00FC49E3" w:rsidRDefault="00FC49E3" w:rsidP="00E6525B"/>
        </w:tc>
        <w:tc>
          <w:tcPr>
            <w:tcW w:w="1658" w:type="pct"/>
          </w:tcPr>
          <w:p w14:paraId="38B2AA2E" w14:textId="76A8A870" w:rsidR="00FC49E3" w:rsidRPr="00E6525B" w:rsidRDefault="00000000" w:rsidP="00D87E03">
            <w:pPr>
              <w:pStyle w:val="DateRange"/>
            </w:pPr>
            <w:sdt>
              <w:sdtPr>
                <w:id w:val="1621961709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D5657B" w:rsidRPr="00D5657B">
                  <w:t>20XX – 20XX</w:t>
                </w:r>
              </w:sdtContent>
            </w:sdt>
            <w:r w:rsidR="007401A7">
              <w:t xml:space="preserve"> </w:t>
            </w:r>
          </w:p>
          <w:p w14:paraId="39376BB8" w14:textId="77777777" w:rsidR="00FC49E3" w:rsidRPr="00FC49E3" w:rsidRDefault="00000000" w:rsidP="00FC49E3">
            <w:pPr>
              <w:pStyle w:val="JobTitleandDegree"/>
            </w:pPr>
            <w:sdt>
              <w:sdtPr>
                <w:id w:val="929390290"/>
                <w:placeholder>
                  <w:docPart w:val="D992934E924E4346B6192938C78C3E3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1E2C56D9" w14:textId="7B7DDA8E" w:rsidR="00FC49E3" w:rsidRDefault="00000000" w:rsidP="00FC49E3">
            <w:sdt>
              <w:sdtPr>
                <w:id w:val="2130202658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4738EF">
                  <w:t>Jasper University</w:t>
                </w:r>
                <w:r w:rsidR="00FC49E3" w:rsidRPr="00D87E03">
                  <w:t xml:space="preserve"> </w:t>
                </w:r>
              </w:sdtContent>
            </w:sdt>
            <w:r w:rsidR="007401A7">
              <w:t xml:space="preserve"> </w:t>
            </w:r>
          </w:p>
        </w:tc>
      </w:tr>
      <w:tr w:rsidR="00FC49E3" w14:paraId="57697B13" w14:textId="77777777" w:rsidTr="00FC49E3">
        <w:tc>
          <w:tcPr>
            <w:tcW w:w="2965" w:type="pct"/>
            <w:vMerge/>
          </w:tcPr>
          <w:p w14:paraId="4C08CDFC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08D31C3C" w14:textId="77777777" w:rsidR="00FC49E3" w:rsidRDefault="00FC49E3" w:rsidP="00F5689F"/>
        </w:tc>
        <w:tc>
          <w:tcPr>
            <w:tcW w:w="1658" w:type="pct"/>
          </w:tcPr>
          <w:p w14:paraId="25EEDB8D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46E9AA7025014C2598610CA9333F5708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106233F7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4A3735A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D8D094F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6AAC55B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1E82F2EE" wp14:editId="5CDDD566">
                      <wp:extent cx="2103120" cy="0"/>
                      <wp:effectExtent l="0" t="19050" r="30480" b="19050"/>
                      <wp:docPr id="13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7293F2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9CD405E" w14:textId="77777777" w:rsidTr="00FC49E3">
        <w:trPr>
          <w:trHeight w:val="2520"/>
        </w:trPr>
        <w:tc>
          <w:tcPr>
            <w:tcW w:w="2965" w:type="pct"/>
            <w:vMerge/>
          </w:tcPr>
          <w:p w14:paraId="2270409B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476B44CA" w14:textId="77777777" w:rsidR="00FC49E3" w:rsidRDefault="00FC49E3" w:rsidP="00E6525B"/>
        </w:tc>
        <w:sdt>
          <w:sdtPr>
            <w:id w:val="-887724449"/>
            <w:placeholder>
              <w:docPart w:val="D670749AE3CF4C0FA57C3AF50718C015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793AC1FC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5E30E11F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143956C7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76C2D513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2B75305E" w14:textId="77777777" w:rsidR="00FC49E3" w:rsidRPr="00E6525B" w:rsidRDefault="00FC49E3" w:rsidP="00D87E03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4B9B7188" w14:textId="77777777" w:rsidTr="00FC49E3">
        <w:tc>
          <w:tcPr>
            <w:tcW w:w="2965" w:type="pct"/>
            <w:vMerge/>
          </w:tcPr>
          <w:p w14:paraId="622B3528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2EA325A9" w14:textId="77777777" w:rsidR="00FC49E3" w:rsidRDefault="00FC49E3" w:rsidP="00F5689F"/>
        </w:tc>
        <w:tc>
          <w:tcPr>
            <w:tcW w:w="1658" w:type="pct"/>
          </w:tcPr>
          <w:p w14:paraId="43E88DF9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0E66CD614CDE4641AABB873ACC75755B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7A03CBDA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55F53B6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51B36C5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011129D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5A7A834E" wp14:editId="45508DC9">
                      <wp:extent cx="2103120" cy="0"/>
                      <wp:effectExtent l="0" t="19050" r="30480" b="19050"/>
                      <wp:docPr id="15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A349D8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2B91DE8" w14:textId="77777777" w:rsidTr="00481C0C">
        <w:trPr>
          <w:trHeight w:val="1449"/>
        </w:trPr>
        <w:tc>
          <w:tcPr>
            <w:tcW w:w="2965" w:type="pct"/>
            <w:vMerge/>
          </w:tcPr>
          <w:p w14:paraId="7EB05A96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4E901804" w14:textId="77777777" w:rsidR="00FC49E3" w:rsidRDefault="00FC49E3" w:rsidP="00E6525B"/>
        </w:tc>
        <w:tc>
          <w:tcPr>
            <w:tcW w:w="1658" w:type="pct"/>
          </w:tcPr>
          <w:p w14:paraId="08F61E1C" w14:textId="77777777" w:rsidR="00FC49E3" w:rsidRPr="00D87E03" w:rsidRDefault="00000000" w:rsidP="00D87E03">
            <w:pPr>
              <w:pStyle w:val="BodyContactInfo"/>
            </w:pPr>
            <w:sdt>
              <w:sdtPr>
                <w:id w:val="-1232085246"/>
                <w:placeholder>
                  <w:docPart w:val="679622EB8B47424790FFC7C8777CBB20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64EDC4AD" w14:textId="77777777" w:rsidR="00FC49E3" w:rsidRPr="00D87E03" w:rsidRDefault="00000000" w:rsidP="00D87E03">
            <w:pPr>
              <w:pStyle w:val="BodyContactInfo"/>
            </w:pPr>
            <w:sdt>
              <w:sdtPr>
                <w:id w:val="-1079819623"/>
                <w:placeholder>
                  <w:docPart w:val="EEEA5F3A2EDB4DE9A0B6401E42F5B961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109F1D02" w14:textId="77777777" w:rsidR="00FC49E3" w:rsidRPr="00D87E03" w:rsidRDefault="00000000" w:rsidP="00D87E03">
            <w:pPr>
              <w:pStyle w:val="BodyContactInfo"/>
            </w:pPr>
            <w:sdt>
              <w:sdtPr>
                <w:id w:val="-77365718"/>
                <w:placeholder>
                  <w:docPart w:val="DCACC969D1D34AF0BF5DF92DC32906A3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0504C2FD" w14:textId="43CBC337" w:rsidR="00FC49E3" w:rsidRPr="00D87E03" w:rsidRDefault="00000000" w:rsidP="004738EF">
            <w:pPr>
              <w:pStyle w:val="BodyContactInfo"/>
            </w:pPr>
            <w:sdt>
              <w:sdtPr>
                <w:id w:val="392084331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4738EF" w:rsidRPr="004738EF">
                  <w:t>robin@example.com</w:t>
                </w:r>
                <w:r w:rsidR="00FC49E3" w:rsidRPr="00D87E03">
                  <w:t xml:space="preserve"> </w:t>
                </w:r>
              </w:sdtContent>
            </w:sdt>
            <w:r w:rsidR="007401A7">
              <w:t xml:space="preserve"> </w:t>
            </w:r>
          </w:p>
        </w:tc>
      </w:tr>
    </w:tbl>
    <w:p w14:paraId="1B36FD18" w14:textId="3AC0C226" w:rsidR="00481C0C" w:rsidRDefault="00481C0C" w:rsidP="00F5689F">
      <w:r>
        <w:br w:type="page"/>
      </w:r>
    </w:p>
    <w:p w14:paraId="27984A2D" w14:textId="77777777" w:rsidR="00D87E03" w:rsidRDefault="00FC49E3" w:rsidP="007401A7">
      <w:r>
        <w:rPr>
          <w:noProof/>
          <w:lang w:val="en-AU" w:eastAsia="en-AU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C03D3E" wp14:editId="3E5C28CB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B7230" id="Rectangle 58" o:spid="_x0000_s1026" alt="Decorative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" fillcolor="#fbe284 [3205]" stroked="f">
                <v:path arrowok="t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562B1A19" w14:textId="77777777" w:rsidTr="00FC49E3">
        <w:trPr>
          <w:trHeight w:val="1728"/>
        </w:trPr>
        <w:tc>
          <w:tcPr>
            <w:tcW w:w="2965" w:type="pct"/>
          </w:tcPr>
          <w:p w14:paraId="18626CA1" w14:textId="77777777" w:rsidR="00D87E03" w:rsidRDefault="00000000" w:rsidP="000D478C">
            <w:pPr>
              <w:pStyle w:val="Title"/>
            </w:pPr>
            <w:sdt>
              <w:sdtPr>
                <w:id w:val="2053965835"/>
                <w:placeholder>
                  <w:docPart w:val="686B326A041341AB8D3EC000E9B6475A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12EE0C85" w14:textId="77777777" w:rsidR="00D87E03" w:rsidRDefault="00000000" w:rsidP="000D478C">
            <w:pPr>
              <w:pStyle w:val="Subtitle"/>
            </w:pPr>
            <w:sdt>
              <w:sdtPr>
                <w:id w:val="-843158695"/>
                <w:placeholder>
                  <w:docPart w:val="42396A8D6AD048C69A20FEB76C111D7A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51630E5A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602A69D6" w14:textId="77777777" w:rsidR="00D87E03" w:rsidRDefault="00000000" w:rsidP="000D478C">
            <w:pPr>
              <w:pStyle w:val="BodyContactInfo"/>
            </w:pPr>
            <w:sdt>
              <w:sdtPr>
                <w:id w:val="1384212528"/>
                <w:placeholder>
                  <w:docPart w:val="A00F6F56A69144AFBA69A3C15BEE8B2A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6C13A334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E950560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23CA4238" wp14:editId="7095C63D">
                      <wp:extent cx="3867912" cy="0"/>
                      <wp:effectExtent l="0" t="19050" r="56515" b="38100"/>
                      <wp:docPr id="1" name="Line 25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8988A3" id="Line 2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5FC1AFA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73A3C042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4EDFF4E7" w14:textId="77777777" w:rsidTr="00FC49E3">
        <w:trPr>
          <w:trHeight w:val="2592"/>
        </w:trPr>
        <w:tc>
          <w:tcPr>
            <w:tcW w:w="2965" w:type="pct"/>
          </w:tcPr>
          <w:p w14:paraId="4868EC37" w14:textId="77777777" w:rsidR="00D87E03" w:rsidRDefault="00D87E03" w:rsidP="000D478C"/>
        </w:tc>
        <w:tc>
          <w:tcPr>
            <w:tcW w:w="377" w:type="pct"/>
          </w:tcPr>
          <w:p w14:paraId="7C3ACA3A" w14:textId="77777777" w:rsidR="00D87E03" w:rsidRDefault="00D87E03" w:rsidP="000D478C"/>
        </w:tc>
        <w:tc>
          <w:tcPr>
            <w:tcW w:w="1658" w:type="pct"/>
          </w:tcPr>
          <w:p w14:paraId="766D0183" w14:textId="77777777" w:rsidR="00D87E03" w:rsidRDefault="00D87E03" w:rsidP="000D478C"/>
        </w:tc>
      </w:tr>
      <w:tr w:rsidR="00FC49E3" w14:paraId="03F44E64" w14:textId="77777777" w:rsidTr="00FC49E3">
        <w:tc>
          <w:tcPr>
            <w:tcW w:w="2965" w:type="pct"/>
          </w:tcPr>
          <w:p w14:paraId="00C31491" w14:textId="77777777" w:rsidR="00FC49E3" w:rsidRPr="00E97CB2" w:rsidRDefault="00000000" w:rsidP="000D478C">
            <w:pPr>
              <w:pStyle w:val="Heading1"/>
            </w:pPr>
            <w:sdt>
              <w:sdtPr>
                <w:id w:val="1560288787"/>
                <w:placeholder>
                  <w:docPart w:val="CE483FA9547D403A94199AA9FEA771CA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56F8BF90" w14:textId="77777777" w:rsidR="00FC49E3" w:rsidRDefault="00FC49E3" w:rsidP="000D478C"/>
        </w:tc>
        <w:tc>
          <w:tcPr>
            <w:tcW w:w="1658" w:type="pct"/>
          </w:tcPr>
          <w:p w14:paraId="1FD9DCB2" w14:textId="77777777" w:rsidR="00FC49E3" w:rsidRDefault="00000000" w:rsidP="000D478C">
            <w:pPr>
              <w:pStyle w:val="Heading1"/>
            </w:pPr>
            <w:sdt>
              <w:sdtPr>
                <w:id w:val="-56562979"/>
                <w:placeholder>
                  <w:docPart w:val="2C72823C31BC481EAE03E8D2B95F6562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62C23128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E700EDF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40459A40" wp14:editId="3CE311D7">
                      <wp:extent cx="3871686" cy="0"/>
                      <wp:effectExtent l="0" t="19050" r="33655" b="19050"/>
                      <wp:docPr id="5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C512E7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3BF751DC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A0C3E64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072431B8" wp14:editId="6E302C5C">
                      <wp:extent cx="2103120" cy="0"/>
                      <wp:effectExtent l="0" t="19050" r="30480" b="19050"/>
                      <wp:docPr id="12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E18C49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C26E8DA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EE4B987" w14:textId="1FAE85A9" w:rsidR="00FC49E3" w:rsidRPr="00E97CB2" w:rsidRDefault="00000000" w:rsidP="00FC49E3">
            <w:pPr>
              <w:pStyle w:val="DateRange"/>
            </w:pPr>
            <w:sdt>
              <w:sdtPr>
                <w:id w:val="-1336601623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BA5462" w:rsidRPr="00BA5462">
                  <w:t>20XX - Current</w:t>
                </w:r>
                <w:r w:rsidR="00FC49E3" w:rsidRPr="00E97CB2">
                  <w:t xml:space="preserve"> </w:t>
                </w:r>
              </w:sdtContent>
            </w:sdt>
            <w:r w:rsidR="007401A7">
              <w:t xml:space="preserve"> </w:t>
            </w:r>
          </w:p>
          <w:p w14:paraId="37AE3C65" w14:textId="77777777" w:rsidR="00FC49E3" w:rsidRDefault="00000000" w:rsidP="00FC49E3">
            <w:pPr>
              <w:pStyle w:val="JobTitleandDegree"/>
            </w:pPr>
            <w:sdt>
              <w:sdtPr>
                <w:id w:val="1968396909"/>
                <w:placeholder>
                  <w:docPart w:val="91C899A1925541BD80C0F653FD05CCC5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646773975"/>
                <w:placeholder>
                  <w:docPart w:val="AED08233685542EBB17134E4D21EC36C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324FCC0E" w14:textId="77777777" w:rsidR="00FC49E3" w:rsidRDefault="00000000" w:rsidP="00FC49E3">
            <w:pPr>
              <w:pStyle w:val="Jobdescription"/>
            </w:pPr>
            <w:sdt>
              <w:sdtPr>
                <w:id w:val="2101684712"/>
                <w:placeholder>
                  <w:docPart w:val="0042360A75F84CE4B4594FAAA15A25E2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3A53F500" w14:textId="469A227E" w:rsidR="00FC49E3" w:rsidRPr="00E97CB2" w:rsidRDefault="00000000" w:rsidP="00FC49E3">
            <w:pPr>
              <w:pStyle w:val="DateRange"/>
            </w:pPr>
            <w:sdt>
              <w:sdtPr>
                <w:id w:val="1432314119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D5657B" w:rsidRPr="00D5657B">
                  <w:t>20XX – 20XX</w:t>
                </w:r>
                <w:r w:rsidR="00FC49E3" w:rsidRPr="00E97CB2">
                  <w:t xml:space="preserve"> </w:t>
                </w:r>
              </w:sdtContent>
            </w:sdt>
            <w:r w:rsidR="007401A7">
              <w:t xml:space="preserve"> </w:t>
            </w:r>
          </w:p>
          <w:p w14:paraId="41EAD884" w14:textId="77777777" w:rsidR="00FC49E3" w:rsidRDefault="00000000" w:rsidP="00FC49E3">
            <w:pPr>
              <w:pStyle w:val="JobTitleandDegree"/>
            </w:pPr>
            <w:sdt>
              <w:sdtPr>
                <w:id w:val="812441037"/>
                <w:placeholder>
                  <w:docPart w:val="9851F4F20BD44A90AE408D9866E2F321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501700566"/>
                <w:placeholder>
                  <w:docPart w:val="C4CA85AF7CE545B19F246A0E586FEFEA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69811FC9" w14:textId="77777777" w:rsidR="00FC49E3" w:rsidRDefault="00000000" w:rsidP="00FC49E3">
            <w:pPr>
              <w:pStyle w:val="Jobdescription"/>
            </w:pPr>
            <w:sdt>
              <w:sdtPr>
                <w:id w:val="1648859147"/>
                <w:placeholder>
                  <w:docPart w:val="54E6E63A8C384CABA13BEB3BD1FE85CB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19AD4813" w14:textId="6CAA9964" w:rsidR="00FC49E3" w:rsidRPr="00E97CB2" w:rsidRDefault="00000000" w:rsidP="00FC49E3">
            <w:pPr>
              <w:pStyle w:val="DateRange"/>
            </w:pPr>
            <w:sdt>
              <w:sdtPr>
                <w:id w:val="1770581925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D5657B" w:rsidRPr="00D5657B">
                  <w:t>20XX – 20XX</w:t>
                </w:r>
                <w:r w:rsidR="00FC49E3" w:rsidRPr="00E97CB2">
                  <w:t xml:space="preserve"> </w:t>
                </w:r>
              </w:sdtContent>
            </w:sdt>
            <w:r w:rsidR="007401A7">
              <w:t xml:space="preserve"> </w:t>
            </w:r>
          </w:p>
          <w:p w14:paraId="27B2C384" w14:textId="77777777" w:rsidR="00FC49E3" w:rsidRDefault="00000000" w:rsidP="00FC49E3">
            <w:pPr>
              <w:pStyle w:val="JobTitleandDegree"/>
            </w:pPr>
            <w:sdt>
              <w:sdtPr>
                <w:id w:val="-872610707"/>
                <w:placeholder>
                  <w:docPart w:val="AAE9186874F94A35AC4AA83370D97471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351931189"/>
                <w:placeholder>
                  <w:docPart w:val="C8E589F31C57449DBA4F6736AA1B8736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100364CA" w14:textId="77777777" w:rsidR="00FC49E3" w:rsidRPr="00FC49E3" w:rsidRDefault="00000000" w:rsidP="00FC49E3">
            <w:pPr>
              <w:pStyle w:val="Jobdescription"/>
            </w:pPr>
            <w:sdt>
              <w:sdtPr>
                <w:id w:val="1156187885"/>
                <w:placeholder>
                  <w:docPart w:val="C64DC93EA9164BC1BDB61103B8A843C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6D3E57F2" w14:textId="77777777" w:rsidR="00FC49E3" w:rsidRDefault="00FC49E3" w:rsidP="000D478C"/>
        </w:tc>
        <w:tc>
          <w:tcPr>
            <w:tcW w:w="1658" w:type="pct"/>
          </w:tcPr>
          <w:p w14:paraId="0BC0D275" w14:textId="69954431" w:rsidR="00FC49E3" w:rsidRPr="00E6525B" w:rsidRDefault="00000000" w:rsidP="000D478C">
            <w:pPr>
              <w:pStyle w:val="DateRange"/>
            </w:pPr>
            <w:sdt>
              <w:sdtPr>
                <w:id w:val="-2095771435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D5657B" w:rsidRPr="00D5657B">
                  <w:t>20XX – 20XX</w:t>
                </w:r>
              </w:sdtContent>
            </w:sdt>
            <w:r w:rsidR="007401A7">
              <w:t xml:space="preserve"> </w:t>
            </w:r>
          </w:p>
          <w:p w14:paraId="7F568993" w14:textId="77777777" w:rsidR="00FC49E3" w:rsidRPr="00FC49E3" w:rsidRDefault="00000000" w:rsidP="00FC49E3">
            <w:pPr>
              <w:pStyle w:val="JobTitleandDegree"/>
            </w:pPr>
            <w:sdt>
              <w:sdtPr>
                <w:id w:val="-1184199736"/>
                <w:placeholder>
                  <w:docPart w:val="2025167CE66A491F817FB45B431C7AD5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35E8B9A6" w14:textId="7E5E1194" w:rsidR="00FC49E3" w:rsidRPr="00273963" w:rsidRDefault="00000000" w:rsidP="00FC49E3">
            <w:sdt>
              <w:sdtPr>
                <w:id w:val="532777167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4738EF">
                  <w:t>Jasper University</w:t>
                </w:r>
                <w:r w:rsidR="00FC49E3" w:rsidRPr="00D87E03">
                  <w:t xml:space="preserve"> </w:t>
                </w:r>
              </w:sdtContent>
            </w:sdt>
            <w:r w:rsidR="007401A7">
              <w:t xml:space="preserve"> </w:t>
            </w:r>
          </w:p>
        </w:tc>
      </w:tr>
      <w:tr w:rsidR="00FC49E3" w14:paraId="28AEC3E9" w14:textId="77777777" w:rsidTr="00FC49E3">
        <w:tc>
          <w:tcPr>
            <w:tcW w:w="2965" w:type="pct"/>
            <w:vMerge/>
          </w:tcPr>
          <w:p w14:paraId="3BBFBAFA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4574E31C" w14:textId="77777777" w:rsidR="00FC49E3" w:rsidRDefault="00FC49E3" w:rsidP="000D478C"/>
        </w:tc>
        <w:tc>
          <w:tcPr>
            <w:tcW w:w="1658" w:type="pct"/>
          </w:tcPr>
          <w:p w14:paraId="30397E4B" w14:textId="77777777" w:rsidR="00FC49E3" w:rsidRPr="00E97CB2" w:rsidRDefault="00000000" w:rsidP="000D478C">
            <w:pPr>
              <w:pStyle w:val="Heading1"/>
            </w:pPr>
            <w:sdt>
              <w:sdtPr>
                <w:id w:val="-774171266"/>
                <w:placeholder>
                  <w:docPart w:val="9C7870BC52F14CD082AE5F44C648FA8C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3CAFFBAD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39E921E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55865E3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B4978E7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572BB1A6" wp14:editId="4922BBA9">
                      <wp:extent cx="2103120" cy="0"/>
                      <wp:effectExtent l="0" t="19050" r="30480" b="19050"/>
                      <wp:docPr id="11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F075FA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1D41CB9E" w14:textId="77777777" w:rsidTr="00FC49E3">
        <w:trPr>
          <w:trHeight w:val="2520"/>
        </w:trPr>
        <w:tc>
          <w:tcPr>
            <w:tcW w:w="2965" w:type="pct"/>
            <w:vMerge/>
          </w:tcPr>
          <w:p w14:paraId="4656F9CF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11BA4B80" w14:textId="77777777" w:rsidR="00FC49E3" w:rsidRDefault="00FC49E3" w:rsidP="000D478C"/>
        </w:tc>
        <w:sdt>
          <w:sdtPr>
            <w:id w:val="-497575981"/>
            <w:placeholder>
              <w:docPart w:val="92B8074BA99744009EF1F2DAADDDA88B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32EF240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1B46C331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4BAF8AF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13E308C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07D54EEF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16E7ACA1" w14:textId="77777777" w:rsidTr="00FC49E3">
        <w:tc>
          <w:tcPr>
            <w:tcW w:w="2965" w:type="pct"/>
            <w:vMerge/>
          </w:tcPr>
          <w:p w14:paraId="002D26FF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5F3DB9C2" w14:textId="77777777" w:rsidR="00FC49E3" w:rsidRDefault="00FC49E3" w:rsidP="000D478C"/>
        </w:tc>
        <w:tc>
          <w:tcPr>
            <w:tcW w:w="1658" w:type="pct"/>
          </w:tcPr>
          <w:p w14:paraId="5E0C3F5D" w14:textId="77777777" w:rsidR="00FC49E3" w:rsidRPr="00E97CB2" w:rsidRDefault="00000000" w:rsidP="000D478C">
            <w:pPr>
              <w:pStyle w:val="Heading1"/>
            </w:pPr>
            <w:sdt>
              <w:sdtPr>
                <w:id w:val="-387029268"/>
                <w:placeholder>
                  <w:docPart w:val="A50BAF9A638644D88E54F75307C190F4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6DEC9D52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0D647CC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78D368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F709ABA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5380668F" wp14:editId="54860E25">
                      <wp:extent cx="2103120" cy="0"/>
                      <wp:effectExtent l="0" t="19050" r="30480" b="19050"/>
                      <wp:docPr id="9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3C1655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0F7C7A6" w14:textId="77777777" w:rsidTr="00481C0C">
        <w:trPr>
          <w:trHeight w:val="1449"/>
        </w:trPr>
        <w:tc>
          <w:tcPr>
            <w:tcW w:w="2965" w:type="pct"/>
            <w:vMerge/>
          </w:tcPr>
          <w:p w14:paraId="295C4522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53D4E405" w14:textId="77777777" w:rsidR="00FC49E3" w:rsidRDefault="00FC49E3" w:rsidP="000D478C"/>
        </w:tc>
        <w:tc>
          <w:tcPr>
            <w:tcW w:w="1658" w:type="pct"/>
          </w:tcPr>
          <w:p w14:paraId="293C7646" w14:textId="77777777" w:rsidR="00FC49E3" w:rsidRPr="00D87E03" w:rsidRDefault="00000000" w:rsidP="000D478C">
            <w:pPr>
              <w:pStyle w:val="BodyContactInfo"/>
            </w:pPr>
            <w:sdt>
              <w:sdtPr>
                <w:id w:val="-919102409"/>
                <w:placeholder>
                  <w:docPart w:val="041F989DA4E14CEE94B273FF7E822A1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0F9228D5" w14:textId="77777777" w:rsidR="00FC49E3" w:rsidRPr="00D87E03" w:rsidRDefault="00000000" w:rsidP="000D478C">
            <w:pPr>
              <w:pStyle w:val="BodyContactInfo"/>
            </w:pPr>
            <w:sdt>
              <w:sdtPr>
                <w:id w:val="1108622483"/>
                <w:placeholder>
                  <w:docPart w:val="CFA5037C558E4E0491E18BBDB6896F6E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75353F34" w14:textId="77777777" w:rsidR="00FC49E3" w:rsidRPr="00D87E03" w:rsidRDefault="00000000" w:rsidP="000D478C">
            <w:pPr>
              <w:pStyle w:val="BodyContactInfo"/>
            </w:pPr>
            <w:sdt>
              <w:sdtPr>
                <w:id w:val="-1132854746"/>
                <w:placeholder>
                  <w:docPart w:val="FAF3162BDCC94487A91BAECC8B9E7618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5E092C5D" w14:textId="3AA277C4" w:rsidR="00FC49E3" w:rsidRPr="00D87E03" w:rsidRDefault="00000000" w:rsidP="004738EF">
            <w:pPr>
              <w:pStyle w:val="BodyContactInfo"/>
            </w:pPr>
            <w:sdt>
              <w:sdtPr>
                <w:id w:val="350532640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4738EF" w:rsidRPr="004738EF">
                  <w:t>robin@example.com</w:t>
                </w:r>
                <w:r w:rsidR="00FC49E3" w:rsidRPr="00D87E03">
                  <w:t xml:space="preserve"> </w:t>
                </w:r>
              </w:sdtContent>
            </w:sdt>
            <w:r w:rsidR="007401A7">
              <w:t xml:space="preserve"> </w:t>
            </w:r>
          </w:p>
        </w:tc>
      </w:tr>
    </w:tbl>
    <w:p w14:paraId="5913028C" w14:textId="61B8E979" w:rsidR="00481C0C" w:rsidRDefault="00481C0C" w:rsidP="00F5689F">
      <w:r>
        <w:br w:type="page"/>
      </w:r>
    </w:p>
    <w:p w14:paraId="49558D33" w14:textId="77777777" w:rsidR="00D87E03" w:rsidRDefault="00FC49E3" w:rsidP="007401A7">
      <w:r>
        <w:rPr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4C09C3" wp14:editId="35D993C8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8" name="Rectangle 58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2C43A" id="Rectangle 58" o:spid="_x0000_s1026" alt="Decorative" style="position:absolute;margin-left:-36pt;margin-top:167pt;width:567.35pt;height:55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" fillcolor="#e4e4e4 [3214]" stroked="f">
                <v:path arrowok="t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4D52945A" w14:textId="77777777" w:rsidTr="00FC49E3">
        <w:trPr>
          <w:trHeight w:val="1728"/>
        </w:trPr>
        <w:tc>
          <w:tcPr>
            <w:tcW w:w="2965" w:type="pct"/>
          </w:tcPr>
          <w:p w14:paraId="7216BD48" w14:textId="77777777" w:rsidR="00D87E03" w:rsidRDefault="00000000" w:rsidP="000D478C">
            <w:pPr>
              <w:pStyle w:val="Title"/>
            </w:pPr>
            <w:sdt>
              <w:sdtPr>
                <w:id w:val="2034992725"/>
                <w:placeholder>
                  <w:docPart w:val="1FE240973B814EACB1BCD7E218798A2D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6D68789A" w14:textId="77777777" w:rsidR="00D87E03" w:rsidRDefault="00000000" w:rsidP="000D478C">
            <w:pPr>
              <w:pStyle w:val="Subtitle"/>
            </w:pPr>
            <w:sdt>
              <w:sdtPr>
                <w:id w:val="-1067266342"/>
                <w:placeholder>
                  <w:docPart w:val="13085805EFA94658A9F9A975CF21CF1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5BE7991D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5EE9E066" w14:textId="77777777" w:rsidR="00D87E03" w:rsidRDefault="00000000" w:rsidP="000D478C">
            <w:pPr>
              <w:pStyle w:val="BodyContactInfo"/>
            </w:pPr>
            <w:sdt>
              <w:sdtPr>
                <w:id w:val="1499464912"/>
                <w:placeholder>
                  <w:docPart w:val="6CD3D6C4C13F4BF391C3B96B8AD8AC21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42E5137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4121EBA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7B01E122" wp14:editId="77074089">
                      <wp:extent cx="3867912" cy="0"/>
                      <wp:effectExtent l="0" t="19050" r="56515" b="38100"/>
                      <wp:docPr id="10" name="Line 25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46C83B" id="Line 2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631C432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E40B177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314422B9" w14:textId="77777777" w:rsidTr="00FC49E3">
        <w:trPr>
          <w:trHeight w:val="2592"/>
        </w:trPr>
        <w:tc>
          <w:tcPr>
            <w:tcW w:w="2965" w:type="pct"/>
          </w:tcPr>
          <w:p w14:paraId="6927E7EF" w14:textId="77777777" w:rsidR="00D87E03" w:rsidRDefault="00D87E03" w:rsidP="000D478C"/>
        </w:tc>
        <w:tc>
          <w:tcPr>
            <w:tcW w:w="377" w:type="pct"/>
          </w:tcPr>
          <w:p w14:paraId="3AF9AEC4" w14:textId="77777777" w:rsidR="00D87E03" w:rsidRDefault="00D87E03" w:rsidP="000D478C"/>
        </w:tc>
        <w:tc>
          <w:tcPr>
            <w:tcW w:w="1658" w:type="pct"/>
          </w:tcPr>
          <w:p w14:paraId="17B2611C" w14:textId="77777777" w:rsidR="00D87E03" w:rsidRDefault="00D87E03" w:rsidP="000D478C"/>
        </w:tc>
      </w:tr>
      <w:tr w:rsidR="00FC49E3" w14:paraId="01463998" w14:textId="77777777" w:rsidTr="00FC49E3">
        <w:tc>
          <w:tcPr>
            <w:tcW w:w="2965" w:type="pct"/>
          </w:tcPr>
          <w:p w14:paraId="1DF4EBD9" w14:textId="77777777" w:rsidR="00FC49E3" w:rsidRPr="00E97CB2" w:rsidRDefault="00000000" w:rsidP="000D478C">
            <w:pPr>
              <w:pStyle w:val="Heading1"/>
            </w:pPr>
            <w:sdt>
              <w:sdtPr>
                <w:id w:val="-493409906"/>
                <w:placeholder>
                  <w:docPart w:val="C11FFC3890D24E08A3F571175A998F68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5808B919" w14:textId="77777777" w:rsidR="00FC49E3" w:rsidRDefault="00FC49E3" w:rsidP="000D478C"/>
        </w:tc>
        <w:tc>
          <w:tcPr>
            <w:tcW w:w="1658" w:type="pct"/>
          </w:tcPr>
          <w:p w14:paraId="61B1E90B" w14:textId="77777777" w:rsidR="00FC49E3" w:rsidRDefault="00000000" w:rsidP="000D478C">
            <w:pPr>
              <w:pStyle w:val="Heading1"/>
            </w:pPr>
            <w:sdt>
              <w:sdtPr>
                <w:id w:val="2048797112"/>
                <w:placeholder>
                  <w:docPart w:val="01E2669DB3CD40279FDCCA71B31959EA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26EE30B5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E1C3396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75884997" wp14:editId="6C43C2A6">
                      <wp:extent cx="3871686" cy="0"/>
                      <wp:effectExtent l="0" t="19050" r="33655" b="19050"/>
                      <wp:docPr id="6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D94CC2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AF40A9D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F47F77D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1CE9C957" wp14:editId="7E8F564F">
                      <wp:extent cx="2103120" cy="0"/>
                      <wp:effectExtent l="0" t="19050" r="30480" b="19050"/>
                      <wp:docPr id="8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F8CC63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66BF2C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1ACF4F5F" w14:textId="2872D389" w:rsidR="00FC49E3" w:rsidRPr="00E97CB2" w:rsidRDefault="00000000" w:rsidP="00FC49E3">
            <w:pPr>
              <w:pStyle w:val="DateRange"/>
            </w:pPr>
            <w:sdt>
              <w:sdtPr>
                <w:id w:val="-884405160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BA5462" w:rsidRPr="00BA5462">
                  <w:t>20XX - Current</w:t>
                </w:r>
                <w:r w:rsidR="00FC49E3" w:rsidRPr="00E97CB2">
                  <w:t xml:space="preserve"> </w:t>
                </w:r>
              </w:sdtContent>
            </w:sdt>
            <w:r w:rsidR="007401A7">
              <w:t xml:space="preserve"> </w:t>
            </w:r>
          </w:p>
          <w:p w14:paraId="1E24AB28" w14:textId="77777777" w:rsidR="00FC49E3" w:rsidRDefault="00000000" w:rsidP="00FC49E3">
            <w:pPr>
              <w:pStyle w:val="JobTitleandDegree"/>
            </w:pPr>
            <w:sdt>
              <w:sdtPr>
                <w:id w:val="159740593"/>
                <w:placeholder>
                  <w:docPart w:val="11044A4013D0458EA9CC523E85B0AFD0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284388432"/>
                <w:placeholder>
                  <w:docPart w:val="C7D72907287E4C739ABF8FABEB6302AF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7FC6E77B" w14:textId="77777777" w:rsidR="00FC49E3" w:rsidRDefault="00000000" w:rsidP="00FC49E3">
            <w:pPr>
              <w:pStyle w:val="Jobdescription"/>
            </w:pPr>
            <w:sdt>
              <w:sdtPr>
                <w:id w:val="-51158389"/>
                <w:placeholder>
                  <w:docPart w:val="EB9E39749D9B4476876142C017A6D759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0CAB649B" w14:textId="2DEB17C2" w:rsidR="00FC49E3" w:rsidRPr="00E97CB2" w:rsidRDefault="00000000" w:rsidP="00FC49E3">
            <w:pPr>
              <w:pStyle w:val="DateRange"/>
            </w:pPr>
            <w:sdt>
              <w:sdtPr>
                <w:id w:val="195515082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D5657B">
                  <w:t>20XX – 20XX</w:t>
                </w:r>
                <w:r w:rsidR="00FC49E3" w:rsidRPr="00E97CB2">
                  <w:t xml:space="preserve"> </w:t>
                </w:r>
              </w:sdtContent>
            </w:sdt>
            <w:r w:rsidR="007401A7">
              <w:t xml:space="preserve"> </w:t>
            </w:r>
          </w:p>
          <w:p w14:paraId="263F38CB" w14:textId="77777777" w:rsidR="00FC49E3" w:rsidRDefault="00000000" w:rsidP="00FC49E3">
            <w:pPr>
              <w:pStyle w:val="JobTitleandDegree"/>
            </w:pPr>
            <w:sdt>
              <w:sdtPr>
                <w:id w:val="1353224890"/>
                <w:placeholder>
                  <w:docPart w:val="1863DA336DF04A4EBD12F5C67E9CB5B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423455411"/>
                <w:placeholder>
                  <w:docPart w:val="64F388B365DA49C9BBFCA50F7051E6CC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62729D35" w14:textId="77777777" w:rsidR="00FC49E3" w:rsidRDefault="00000000" w:rsidP="00FC49E3">
            <w:pPr>
              <w:pStyle w:val="Jobdescription"/>
            </w:pPr>
            <w:sdt>
              <w:sdtPr>
                <w:id w:val="141620325"/>
                <w:placeholder>
                  <w:docPart w:val="C43A0F191D314514ABD2B306823DC001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6205F5CF" w14:textId="6287002C" w:rsidR="00FC49E3" w:rsidRPr="00E97CB2" w:rsidRDefault="00000000" w:rsidP="00FC49E3">
            <w:pPr>
              <w:pStyle w:val="DateRange"/>
            </w:pPr>
            <w:sdt>
              <w:sdtPr>
                <w:id w:val="2098055498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D5657B" w:rsidRPr="00D5657B">
                  <w:t>20XX – 20XX</w:t>
                </w:r>
                <w:r w:rsidR="00FC49E3" w:rsidRPr="00E97CB2">
                  <w:t xml:space="preserve"> </w:t>
                </w:r>
              </w:sdtContent>
            </w:sdt>
            <w:r w:rsidR="007401A7">
              <w:t xml:space="preserve"> </w:t>
            </w:r>
          </w:p>
          <w:p w14:paraId="19B3F432" w14:textId="77777777" w:rsidR="00FC49E3" w:rsidRDefault="00000000" w:rsidP="00FC49E3">
            <w:pPr>
              <w:pStyle w:val="JobTitleandDegree"/>
            </w:pPr>
            <w:sdt>
              <w:sdtPr>
                <w:id w:val="1699580174"/>
                <w:placeholder>
                  <w:docPart w:val="EBC0678D21454246923DC61413AC08E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324241234"/>
                <w:placeholder>
                  <w:docPart w:val="7D3537994ABB4BC8BA9F74B3F05F03F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27ABEE85" w14:textId="77777777" w:rsidR="00FC49E3" w:rsidRPr="00FC49E3" w:rsidRDefault="00000000" w:rsidP="00FC49E3">
            <w:pPr>
              <w:pStyle w:val="Jobdescription"/>
            </w:pPr>
            <w:sdt>
              <w:sdtPr>
                <w:id w:val="-523714314"/>
                <w:placeholder>
                  <w:docPart w:val="85DCDFF7D82C4CEF9899935F37C9D621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09EA1B51" w14:textId="77777777" w:rsidR="00FC49E3" w:rsidRDefault="00FC49E3" w:rsidP="000D478C"/>
        </w:tc>
        <w:tc>
          <w:tcPr>
            <w:tcW w:w="1658" w:type="pct"/>
          </w:tcPr>
          <w:p w14:paraId="7526B256" w14:textId="274D0570" w:rsidR="00FC49E3" w:rsidRPr="00E6525B" w:rsidRDefault="00000000" w:rsidP="000D478C">
            <w:pPr>
              <w:pStyle w:val="DateRange"/>
            </w:pPr>
            <w:sdt>
              <w:sdtPr>
                <w:id w:val="-1868598253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D5657B" w:rsidRPr="00D5657B">
                  <w:t>20XX – 20XX</w:t>
                </w:r>
              </w:sdtContent>
            </w:sdt>
            <w:r w:rsidR="007401A7">
              <w:t xml:space="preserve"> </w:t>
            </w:r>
          </w:p>
          <w:p w14:paraId="68948B1F" w14:textId="77777777" w:rsidR="00FC49E3" w:rsidRPr="00E6525B" w:rsidRDefault="00000000" w:rsidP="00FC49E3">
            <w:pPr>
              <w:pStyle w:val="JobTitleandDegree"/>
            </w:pPr>
            <w:sdt>
              <w:sdtPr>
                <w:id w:val="-115300471"/>
                <w:placeholder>
                  <w:docPart w:val="57B9636441FF4C3C945E543113AEE086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A.A. Paralegal Studies</w:t>
                </w:r>
              </w:sdtContent>
            </w:sdt>
            <w:r w:rsidR="00FC49E3" w:rsidRPr="00E6525B">
              <w:t xml:space="preserve"> </w:t>
            </w:r>
          </w:p>
          <w:p w14:paraId="25AA0419" w14:textId="6B0B62DC" w:rsidR="00FC49E3" w:rsidRPr="00273963" w:rsidRDefault="00000000" w:rsidP="00FC49E3">
            <w:sdt>
              <w:sdtPr>
                <w:id w:val="-1573644772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4738EF">
                  <w:t>Jasper University</w:t>
                </w:r>
                <w:r w:rsidR="00FC49E3" w:rsidRPr="00D87E03">
                  <w:t xml:space="preserve"> </w:t>
                </w:r>
              </w:sdtContent>
            </w:sdt>
            <w:r w:rsidR="007401A7">
              <w:t xml:space="preserve"> </w:t>
            </w:r>
          </w:p>
        </w:tc>
      </w:tr>
      <w:tr w:rsidR="00FC49E3" w14:paraId="01F83398" w14:textId="77777777" w:rsidTr="00FC49E3">
        <w:tc>
          <w:tcPr>
            <w:tcW w:w="2965" w:type="pct"/>
            <w:vMerge/>
          </w:tcPr>
          <w:p w14:paraId="764D588A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104A9255" w14:textId="77777777" w:rsidR="00FC49E3" w:rsidRDefault="00FC49E3" w:rsidP="000D478C"/>
        </w:tc>
        <w:tc>
          <w:tcPr>
            <w:tcW w:w="1658" w:type="pct"/>
          </w:tcPr>
          <w:p w14:paraId="17DC8572" w14:textId="77777777" w:rsidR="00FC49E3" w:rsidRPr="00E97CB2" w:rsidRDefault="00000000" w:rsidP="000D478C">
            <w:pPr>
              <w:pStyle w:val="Heading1"/>
            </w:pPr>
            <w:sdt>
              <w:sdtPr>
                <w:id w:val="1290015707"/>
                <w:placeholder>
                  <w:docPart w:val="B95734FAB7494587BCC1BC95FB4F7CF4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01BF35B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9E00525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2321564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66B699B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0C25F1E1" wp14:editId="5BEF0637">
                      <wp:extent cx="2103120" cy="0"/>
                      <wp:effectExtent l="0" t="19050" r="30480" b="19050"/>
                      <wp:docPr id="7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6DBDF8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04D8E6B" w14:textId="77777777" w:rsidTr="00FC49E3">
        <w:trPr>
          <w:trHeight w:val="2520"/>
        </w:trPr>
        <w:tc>
          <w:tcPr>
            <w:tcW w:w="2965" w:type="pct"/>
            <w:vMerge/>
          </w:tcPr>
          <w:p w14:paraId="1F7BFE6E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72DC72BD" w14:textId="77777777" w:rsidR="00FC49E3" w:rsidRDefault="00FC49E3" w:rsidP="000D478C"/>
        </w:tc>
        <w:sdt>
          <w:sdtPr>
            <w:id w:val="-147828340"/>
            <w:placeholder>
              <w:docPart w:val="2280DC571E814E61AE81E2380D9D7D40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0E2AB705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17BC061F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23439BCB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73BC8DF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23A01B8C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2A050C0B" w14:textId="77777777" w:rsidTr="00FC49E3">
        <w:tc>
          <w:tcPr>
            <w:tcW w:w="2965" w:type="pct"/>
            <w:vMerge/>
          </w:tcPr>
          <w:p w14:paraId="4A5D806D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0014C279" w14:textId="77777777" w:rsidR="00FC49E3" w:rsidRDefault="00FC49E3" w:rsidP="000D478C"/>
        </w:tc>
        <w:tc>
          <w:tcPr>
            <w:tcW w:w="1658" w:type="pct"/>
          </w:tcPr>
          <w:p w14:paraId="37754C83" w14:textId="77777777" w:rsidR="00FC49E3" w:rsidRPr="00E97CB2" w:rsidRDefault="00000000" w:rsidP="000D478C">
            <w:pPr>
              <w:pStyle w:val="Heading1"/>
            </w:pPr>
            <w:sdt>
              <w:sdtPr>
                <w:id w:val="-1153761861"/>
                <w:placeholder>
                  <w:docPart w:val="7AE2526438C24C77AC21A3BB0C881CE4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586AD651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EABC9EE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F6E7153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AFE4A08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  <w:lang w:val="en-AU" w:eastAsia="en-AU" w:bidi="ar-SA"/>
              </w:rPr>
              <mc:AlternateContent>
                <mc:Choice Requires="wps">
                  <w:drawing>
                    <wp:inline distT="0" distB="0" distL="0" distR="0" wp14:anchorId="39E18F49" wp14:editId="7BCE4D02">
                      <wp:extent cx="2103120" cy="0"/>
                      <wp:effectExtent l="0" t="19050" r="30480" b="19050"/>
                      <wp:docPr id="18" name="Line 28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AC8C5E" id="Line 2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DD67074" w14:textId="77777777" w:rsidTr="00481C0C">
        <w:trPr>
          <w:trHeight w:val="1449"/>
        </w:trPr>
        <w:tc>
          <w:tcPr>
            <w:tcW w:w="2965" w:type="pct"/>
            <w:vMerge/>
          </w:tcPr>
          <w:p w14:paraId="15ACD139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21E32B7C" w14:textId="77777777" w:rsidR="00FC49E3" w:rsidRDefault="00FC49E3" w:rsidP="000D478C"/>
        </w:tc>
        <w:tc>
          <w:tcPr>
            <w:tcW w:w="1658" w:type="pct"/>
          </w:tcPr>
          <w:p w14:paraId="2307FB3B" w14:textId="77777777" w:rsidR="00FC49E3" w:rsidRPr="00D87E03" w:rsidRDefault="00000000" w:rsidP="000D478C">
            <w:pPr>
              <w:pStyle w:val="BodyContactInfo"/>
            </w:pPr>
            <w:sdt>
              <w:sdtPr>
                <w:id w:val="1450894973"/>
                <w:placeholder>
                  <w:docPart w:val="CDB144EF96DE435BA7EA3CFA6174E6E5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043DCF58" w14:textId="77777777" w:rsidR="00FC49E3" w:rsidRPr="00D87E03" w:rsidRDefault="00000000" w:rsidP="000D478C">
            <w:pPr>
              <w:pStyle w:val="BodyContactInfo"/>
            </w:pPr>
            <w:sdt>
              <w:sdtPr>
                <w:id w:val="-1569417946"/>
                <w:placeholder>
                  <w:docPart w:val="BB6DC7172F98443F98287D9C6AA8F174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52480C54" w14:textId="77777777" w:rsidR="00FC49E3" w:rsidRPr="00D87E03" w:rsidRDefault="00000000" w:rsidP="000D478C">
            <w:pPr>
              <w:pStyle w:val="BodyContactInfo"/>
            </w:pPr>
            <w:sdt>
              <w:sdtPr>
                <w:id w:val="-1350091228"/>
                <w:placeholder>
                  <w:docPart w:val="C94A25BB7D294F26838EED10147DDA77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7AEC7F24" w14:textId="49D3714B" w:rsidR="00FC49E3" w:rsidRPr="00D87E03" w:rsidRDefault="00000000" w:rsidP="004738EF">
            <w:pPr>
              <w:pStyle w:val="BodyContactInfo"/>
            </w:pPr>
            <w:sdt>
              <w:sdtPr>
                <w:id w:val="2122873690"/>
                <w:placeholder>
                  <w:docPart w:val="DefaultPlaceholder_-1854013440"/>
                </w:placeholder>
                <w:temporary/>
                <w15:appearance w15:val="hidden"/>
              </w:sdtPr>
              <w:sdtContent>
                <w:r w:rsidR="004738EF" w:rsidRPr="004738EF">
                  <w:t>robin@example.com</w:t>
                </w:r>
                <w:r w:rsidR="00FC49E3" w:rsidRPr="00D87E03">
                  <w:t xml:space="preserve"> </w:t>
                </w:r>
              </w:sdtContent>
            </w:sdt>
            <w:r w:rsidR="007401A7">
              <w:t xml:space="preserve"> </w:t>
            </w:r>
          </w:p>
        </w:tc>
      </w:tr>
    </w:tbl>
    <w:p w14:paraId="06A4ED08" w14:textId="77777777" w:rsidR="00340C75" w:rsidRPr="00F5689F" w:rsidRDefault="00340C75" w:rsidP="00F5689F"/>
    <w:sectPr w:rsidR="00340C75" w:rsidRPr="00F5689F" w:rsidSect="007401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34" w:bottom="288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CADD" w14:textId="77777777" w:rsidR="00C1178B" w:rsidRDefault="00C1178B" w:rsidP="001B56AD">
      <w:pPr>
        <w:spacing w:line="240" w:lineRule="auto"/>
      </w:pPr>
      <w:r>
        <w:separator/>
      </w:r>
    </w:p>
  </w:endnote>
  <w:endnote w:type="continuationSeparator" w:id="0">
    <w:p w14:paraId="3E7D4C40" w14:textId="77777777" w:rsidR="00C1178B" w:rsidRDefault="00C1178B" w:rsidP="001B56AD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4EA0" w14:textId="77777777" w:rsidR="007401A7" w:rsidRDefault="007401A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081D" w14:textId="77777777" w:rsidR="007401A7" w:rsidRDefault="007401A7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7E97" w14:textId="77777777" w:rsidR="007401A7" w:rsidRDefault="00740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D116A" w14:textId="77777777" w:rsidR="00C1178B" w:rsidRDefault="00C1178B" w:rsidP="001B56AD">
      <w:pPr>
        <w:spacing w:line="240" w:lineRule="auto"/>
      </w:pPr>
      <w:r>
        <w:separator/>
      </w:r>
    </w:p>
  </w:footnote>
  <w:footnote w:type="continuationSeparator" w:id="0">
    <w:p w14:paraId="78F6EF55" w14:textId="77777777" w:rsidR="00C1178B" w:rsidRDefault="00C1178B" w:rsidP="001B56AD">
      <w:pPr>
        <w:spacing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EBF4" w14:textId="77777777" w:rsidR="007401A7" w:rsidRDefault="007401A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6AEEA" w14:textId="77777777" w:rsidR="007401A7" w:rsidRDefault="007401A7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CFEF" w14:textId="77777777" w:rsidR="007401A7" w:rsidRDefault="00740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118981017">
    <w:abstractNumId w:val="2"/>
  </w:num>
  <w:num w:numId="2" w16cid:durableId="2057633">
    <w:abstractNumId w:val="4"/>
  </w:num>
  <w:num w:numId="3" w16cid:durableId="1822382103">
    <w:abstractNumId w:val="3"/>
  </w:num>
  <w:num w:numId="4" w16cid:durableId="856697221">
    <w:abstractNumId w:val="0"/>
  </w:num>
  <w:num w:numId="5" w16cid:durableId="1050769846">
    <w:abstractNumId w:val="1"/>
  </w:num>
  <w:num w:numId="6" w16cid:durableId="991103087">
    <w:abstractNumId w:val="5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E9"/>
    <w:rsid w:val="000430BC"/>
    <w:rsid w:val="000B7E9E"/>
    <w:rsid w:val="001B56AD"/>
    <w:rsid w:val="00273963"/>
    <w:rsid w:val="00340C75"/>
    <w:rsid w:val="003E6D64"/>
    <w:rsid w:val="003F6860"/>
    <w:rsid w:val="004738EF"/>
    <w:rsid w:val="00481C0C"/>
    <w:rsid w:val="004C7E05"/>
    <w:rsid w:val="005047E5"/>
    <w:rsid w:val="00585F80"/>
    <w:rsid w:val="005B1B13"/>
    <w:rsid w:val="005D49CA"/>
    <w:rsid w:val="006F7F1C"/>
    <w:rsid w:val="007401A7"/>
    <w:rsid w:val="007466F4"/>
    <w:rsid w:val="00793691"/>
    <w:rsid w:val="00810BD7"/>
    <w:rsid w:val="00851431"/>
    <w:rsid w:val="008539E9"/>
    <w:rsid w:val="0086291E"/>
    <w:rsid w:val="008F49B2"/>
    <w:rsid w:val="00A1439F"/>
    <w:rsid w:val="00A635D5"/>
    <w:rsid w:val="00A82D03"/>
    <w:rsid w:val="00B80EE9"/>
    <w:rsid w:val="00BA5462"/>
    <w:rsid w:val="00BB23D5"/>
    <w:rsid w:val="00C1178B"/>
    <w:rsid w:val="00C137D6"/>
    <w:rsid w:val="00C764ED"/>
    <w:rsid w:val="00C8183F"/>
    <w:rsid w:val="00C83E97"/>
    <w:rsid w:val="00D5657B"/>
    <w:rsid w:val="00D87E03"/>
    <w:rsid w:val="00E33B3B"/>
    <w:rsid w:val="00E449AE"/>
    <w:rsid w:val="00E6525B"/>
    <w:rsid w:val="00E725E9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  <w:rsid w:val="00FE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F7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.xml" Id="rId8" /><Relationship Type="http://schemas.openxmlformats.org/officeDocument/2006/relationships/footer" Target="/word/footer31.xml" Id="rId13" /><Relationship Type="http://schemas.openxmlformats.org/officeDocument/2006/relationships/customXml" Target="/customXml/item3.xml" Id="rId1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header" Target="/word/header32.xml" Id="rId12" /><Relationship Type="http://schemas.openxmlformats.org/officeDocument/2006/relationships/customXml" Target="/customXml/item22.xml" Id="rId17" /><Relationship Type="http://schemas.openxmlformats.org/officeDocument/2006/relationships/numbering" Target="/word/numbering.xml" Id="rId2" /><Relationship Type="http://schemas.openxmlformats.org/officeDocument/2006/relationships/theme" Target="/word/theme/theme11.xml" Id="rId16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footer" Target="/word/footer22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5" /><Relationship Type="http://schemas.openxmlformats.org/officeDocument/2006/relationships/footer" Target="/word/footer13.xml" Id="rId10" /><Relationship Type="http://schemas.openxmlformats.org/officeDocument/2006/relationships/customXml" Target="/customXml/item44.xml" Id="rId19" /><Relationship Type="http://schemas.openxmlformats.org/officeDocument/2006/relationships/settings" Target="/word/settings2.xml" Id="rId4" /><Relationship Type="http://schemas.openxmlformats.org/officeDocument/2006/relationships/header" Target="/word/header23.xml" Id="rId9" /><Relationship Type="http://schemas.openxmlformats.org/officeDocument/2006/relationships/fontTable" Target="/word/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B7224FF5BF4F28BA18A9B20DB3C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F9BDC-42EB-49D5-AF32-CF9AC4443D70}"/>
      </w:docPartPr>
      <w:docPartBody>
        <w:p w:rsidR="00354130" w:rsidRDefault="00A71340">
          <w:pPr>
            <w:pStyle w:val="30B7224FF5BF4F28BA18A9B20DB3C293"/>
          </w:pPr>
          <w:r w:rsidRPr="00F5689F">
            <w:t>Robin Zupanc</w:t>
          </w:r>
        </w:p>
      </w:docPartBody>
    </w:docPart>
    <w:docPart>
      <w:docPartPr>
        <w:name w:val="2E32D56BFA0642EFA0A2664938AA9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2113F-A1DF-4D1E-82C2-BF88A55FADB7}"/>
      </w:docPartPr>
      <w:docPartBody>
        <w:p w:rsidR="00354130" w:rsidRDefault="00A71340">
          <w:pPr>
            <w:pStyle w:val="2E32D56BFA0642EFA0A2664938AA9FB2"/>
          </w:pPr>
          <w:r>
            <w:t>Paralegal</w:t>
          </w:r>
        </w:p>
      </w:docPartBody>
    </w:docPart>
    <w:docPart>
      <w:docPartPr>
        <w:name w:val="4F1355208BBD4081B6B93AE8FE37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F6515-96E5-4371-A25A-4A176803C902}"/>
      </w:docPartPr>
      <w:docPartBody>
        <w:p w:rsidR="00354130" w:rsidRDefault="00A71340">
          <w:pPr>
            <w:pStyle w:val="4F1355208BBD4081B6B93AE8FE376991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82BB687F4A234993BA0E36D7B611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6B38-3E8A-4B18-810A-791516A00A61}"/>
      </w:docPartPr>
      <w:docPartBody>
        <w:p w:rsidR="00354130" w:rsidRDefault="00A71340" w:rsidP="00A71340">
          <w:pPr>
            <w:pStyle w:val="82BB687F4A234993BA0E36D7B611CA4E1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621942B6F82247CF9B1C853E8093C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578B0-D10B-4FCB-B13A-946CC6FE342C}"/>
      </w:docPartPr>
      <w:docPartBody>
        <w:p w:rsidR="00354130" w:rsidRDefault="00A71340">
          <w:pPr>
            <w:pStyle w:val="621942B6F82247CF9B1C853E8093CFF2"/>
          </w:pPr>
          <w:r>
            <w:t>Education</w:t>
          </w:r>
        </w:p>
      </w:docPartBody>
    </w:docPart>
    <w:docPart>
      <w:docPartPr>
        <w:name w:val="5D6651CF87614C8E8050F265FE547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ECC3B-2DD8-45BD-AAC0-A3275F8D91C2}"/>
      </w:docPartPr>
      <w:docPartBody>
        <w:p w:rsidR="00354130" w:rsidRDefault="00A71340">
          <w:pPr>
            <w:pStyle w:val="5D6651CF87614C8E8050F265FE547904"/>
          </w:pPr>
          <w:r w:rsidRPr="00FC49E3">
            <w:t>Paralegal</w:t>
          </w:r>
        </w:p>
      </w:docPartBody>
    </w:docPart>
    <w:docPart>
      <w:docPartPr>
        <w:name w:val="A29273CDAF234551873792CB7D86D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6809C-11FC-477A-9ED4-6F6D7929F31F}"/>
      </w:docPartPr>
      <w:docPartBody>
        <w:p w:rsidR="00354130" w:rsidRDefault="00A71340" w:rsidP="00A71340">
          <w:pPr>
            <w:pStyle w:val="A29273CDAF234551873792CB7D86D5451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CEEADC9A77DD4BC582DA599662CD0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F89A9-C2B5-4246-9122-0FB6FED2D239}"/>
      </w:docPartPr>
      <w:docPartBody>
        <w:p w:rsidR="00354130" w:rsidRDefault="00A71340">
          <w:pPr>
            <w:pStyle w:val="CEEADC9A77DD4BC582DA599662CD0272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54FE7CBC436F44F4BD13080831ABC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D798F-2D1B-471D-9666-4371C8D3BC65}"/>
      </w:docPartPr>
      <w:docPartBody>
        <w:p w:rsidR="00354130" w:rsidRDefault="00A71340">
          <w:pPr>
            <w:pStyle w:val="54FE7CBC436F44F4BD13080831ABCCCF"/>
          </w:pPr>
          <w:r w:rsidRPr="00FC49E3">
            <w:t>Paralegal</w:t>
          </w:r>
        </w:p>
      </w:docPartBody>
    </w:docPart>
    <w:docPart>
      <w:docPartPr>
        <w:name w:val="6B0D820BC66A4D3DA877B9D9BA319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5C055-52B7-482F-8D0D-8FA01C7CF659}"/>
      </w:docPartPr>
      <w:docPartBody>
        <w:p w:rsidR="00354130" w:rsidRDefault="00A71340" w:rsidP="00A71340">
          <w:pPr>
            <w:pStyle w:val="6B0D820BC66A4D3DA877B9D9BA31983F1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2B87513983AC4F549730DBBEB6112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5FADD-1994-4B8D-A5F5-5DBDB8256E51}"/>
      </w:docPartPr>
      <w:docPartBody>
        <w:p w:rsidR="00354130" w:rsidRDefault="00A71340">
          <w:pPr>
            <w:pStyle w:val="2B87513983AC4F549730DBBEB6112E47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BD889011615D4180B609E411F3B8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C0C7D-6144-473A-B94D-3258CA026FF5}"/>
      </w:docPartPr>
      <w:docPartBody>
        <w:p w:rsidR="00354130" w:rsidRDefault="00A71340">
          <w:pPr>
            <w:pStyle w:val="BD889011615D4180B609E411F3B8EE95"/>
          </w:pPr>
          <w:r w:rsidRPr="00FC49E3">
            <w:t>Paralegal</w:t>
          </w:r>
        </w:p>
      </w:docPartBody>
    </w:docPart>
    <w:docPart>
      <w:docPartPr>
        <w:name w:val="B728687AC2D148EEA8DB44F938B5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50D48-9C4C-4FA5-BD24-7DD473CB95AE}"/>
      </w:docPartPr>
      <w:docPartBody>
        <w:p w:rsidR="00354130" w:rsidRDefault="00A71340" w:rsidP="00A71340">
          <w:pPr>
            <w:pStyle w:val="B728687AC2D148EEA8DB44F938B5805E1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75D08CAC783B47AFA5B0502BF3A0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4FCC-4FDE-4DA0-BE1D-A2DEC507ADE2}"/>
      </w:docPartPr>
      <w:docPartBody>
        <w:p w:rsidR="00354130" w:rsidRDefault="00A71340">
          <w:pPr>
            <w:pStyle w:val="75D08CAC783B47AFA5B0502BF3A01FCF"/>
          </w:pPr>
          <w:r w:rsidRPr="004C7E05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D992934E924E4346B6192938C78C3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1C61E-C5A5-49CE-B8EC-AFB01BA52A29}"/>
      </w:docPartPr>
      <w:docPartBody>
        <w:p w:rsidR="00354130" w:rsidRDefault="00A71340">
          <w:pPr>
            <w:pStyle w:val="D992934E924E4346B6192938C78C3E32"/>
          </w:pPr>
          <w:r w:rsidRPr="00FC49E3">
            <w:t>A.A. Paralegal Studies</w:t>
          </w:r>
        </w:p>
      </w:docPartBody>
    </w:docPart>
    <w:docPart>
      <w:docPartPr>
        <w:name w:val="46E9AA7025014C2598610CA9333F5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7635-E160-4160-B536-F3C74EBE97BC}"/>
      </w:docPartPr>
      <w:docPartBody>
        <w:p w:rsidR="00354130" w:rsidRDefault="00A71340">
          <w:pPr>
            <w:pStyle w:val="46E9AA7025014C2598610CA9333F5708"/>
          </w:pPr>
          <w:r>
            <w:t>Skills</w:t>
          </w:r>
        </w:p>
      </w:docPartBody>
    </w:docPart>
    <w:docPart>
      <w:docPartPr>
        <w:name w:val="D670749AE3CF4C0FA57C3AF50718C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9401C-2124-4FD3-A49E-2F8908216D4B}"/>
      </w:docPartPr>
      <w:docPartBody>
        <w:p w:rsidR="00A71340" w:rsidRPr="00D87E03" w:rsidRDefault="00A7134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A71340" w:rsidRPr="00D87E03" w:rsidRDefault="00A7134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A71340" w:rsidRPr="00D87E03" w:rsidRDefault="00A7134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A71340" w:rsidRPr="00D87E03" w:rsidRDefault="00A7134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354130" w:rsidRDefault="00A71340" w:rsidP="00A71340">
          <w:pPr>
            <w:pStyle w:val="D670749AE3CF4C0FA57C3AF50718C0151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0E66CD614CDE4641AABB873ACC757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6BE1-8170-408F-BB69-1A69AC46AE35}"/>
      </w:docPartPr>
      <w:docPartBody>
        <w:p w:rsidR="00354130" w:rsidRDefault="00A71340">
          <w:pPr>
            <w:pStyle w:val="0E66CD614CDE4641AABB873ACC75755B"/>
          </w:pPr>
          <w:r>
            <w:t>Contact</w:t>
          </w:r>
        </w:p>
      </w:docPartBody>
    </w:docPart>
    <w:docPart>
      <w:docPartPr>
        <w:name w:val="679622EB8B47424790FFC7C8777CB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54B3B-496E-4B31-BF48-3349ED921A97}"/>
      </w:docPartPr>
      <w:docPartBody>
        <w:p w:rsidR="00354130" w:rsidRDefault="00A71340">
          <w:pPr>
            <w:pStyle w:val="679622EB8B47424790FFC7C8777CBB20"/>
          </w:pPr>
          <w:r w:rsidRPr="00D87E03">
            <w:t>4567 Main Street</w:t>
          </w:r>
        </w:p>
      </w:docPartBody>
    </w:docPart>
    <w:docPart>
      <w:docPartPr>
        <w:name w:val="EEEA5F3A2EDB4DE9A0B6401E42F5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93808-E068-4C47-B398-B9EFA79FE039}"/>
      </w:docPartPr>
      <w:docPartBody>
        <w:p w:rsidR="00354130" w:rsidRDefault="00A71340">
          <w:pPr>
            <w:pStyle w:val="EEEA5F3A2EDB4DE9A0B6401E42F5B961"/>
          </w:pPr>
          <w:r w:rsidRPr="00D87E03">
            <w:t>City, State 98052</w:t>
          </w:r>
        </w:p>
      </w:docPartBody>
    </w:docPart>
    <w:docPart>
      <w:docPartPr>
        <w:name w:val="DCACC969D1D34AF0BF5DF92DC3290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B0F7C-FD03-4FB3-B54B-FDB2263E81BE}"/>
      </w:docPartPr>
      <w:docPartBody>
        <w:p w:rsidR="00354130" w:rsidRDefault="00A71340">
          <w:pPr>
            <w:pStyle w:val="DCACC969D1D34AF0BF5DF92DC32906A3"/>
          </w:pPr>
          <w:r w:rsidRPr="00D87E03">
            <w:t>(718) 555–0100</w:t>
          </w:r>
        </w:p>
      </w:docPartBody>
    </w:docPart>
    <w:docPart>
      <w:docPartPr>
        <w:name w:val="686B326A041341AB8D3EC000E9B64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5253C-F72A-4ECF-AD85-296B188F37FA}"/>
      </w:docPartPr>
      <w:docPartBody>
        <w:p w:rsidR="00354130" w:rsidRDefault="00A71340">
          <w:pPr>
            <w:pStyle w:val="686B326A041341AB8D3EC000E9B6475A"/>
          </w:pPr>
          <w:r w:rsidRPr="00F5689F">
            <w:t>Robin Zupanc</w:t>
          </w:r>
        </w:p>
      </w:docPartBody>
    </w:docPart>
    <w:docPart>
      <w:docPartPr>
        <w:name w:val="42396A8D6AD048C69A20FEB76C111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C1B19-BB3F-4F59-8C16-72B060A27DC5}"/>
      </w:docPartPr>
      <w:docPartBody>
        <w:p w:rsidR="00354130" w:rsidRDefault="00A71340">
          <w:pPr>
            <w:pStyle w:val="42396A8D6AD048C69A20FEB76C111D7A"/>
          </w:pPr>
          <w:r w:rsidRPr="00FC49E3">
            <w:t>Paralegal</w:t>
          </w:r>
        </w:p>
      </w:docPartBody>
    </w:docPart>
    <w:docPart>
      <w:docPartPr>
        <w:name w:val="A00F6F56A69144AFBA69A3C15BEE8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48890-B32C-4265-90B1-7D01A42205F1}"/>
      </w:docPartPr>
      <w:docPartBody>
        <w:p w:rsidR="00354130" w:rsidRDefault="00A71340">
          <w:pPr>
            <w:pStyle w:val="A00F6F56A69144AFBA69A3C15BEE8B2A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CE483FA9547D403A94199AA9FEA7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BE7D8-F89F-429E-B350-3E37C6CA666A}"/>
      </w:docPartPr>
      <w:docPartBody>
        <w:p w:rsidR="00354130" w:rsidRDefault="00A71340" w:rsidP="00A71340">
          <w:pPr>
            <w:pStyle w:val="CE483FA9547D403A94199AA9FEA771CA1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2C72823C31BC481EAE03E8D2B95F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DEDAA-17B3-457B-ABF9-2E3C3BFA91FB}"/>
      </w:docPartPr>
      <w:docPartBody>
        <w:p w:rsidR="00354130" w:rsidRDefault="00A71340">
          <w:pPr>
            <w:pStyle w:val="2C72823C31BC481EAE03E8D2B95F6562"/>
          </w:pPr>
          <w:r>
            <w:t>Education</w:t>
          </w:r>
        </w:p>
      </w:docPartBody>
    </w:docPart>
    <w:docPart>
      <w:docPartPr>
        <w:name w:val="91C899A1925541BD80C0F653FD05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B6CE2-D8A0-48DB-B54C-37390E6A9102}"/>
      </w:docPartPr>
      <w:docPartBody>
        <w:p w:rsidR="00354130" w:rsidRDefault="00A71340">
          <w:pPr>
            <w:pStyle w:val="91C899A1925541BD80C0F653FD05CCC5"/>
          </w:pPr>
          <w:r w:rsidRPr="00FC49E3">
            <w:t>Paralegal</w:t>
          </w:r>
        </w:p>
      </w:docPartBody>
    </w:docPart>
    <w:docPart>
      <w:docPartPr>
        <w:name w:val="AED08233685542EBB17134E4D21EC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C5264-E928-454D-B674-ADE48D8EBF62}"/>
      </w:docPartPr>
      <w:docPartBody>
        <w:p w:rsidR="00354130" w:rsidRDefault="00A71340" w:rsidP="00A71340">
          <w:pPr>
            <w:pStyle w:val="AED08233685542EBB17134E4D21EC36C1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0042360A75F84CE4B4594FAAA15A2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9FBA1-8ECD-4B97-A939-4952EB3DCB8D}"/>
      </w:docPartPr>
      <w:docPartBody>
        <w:p w:rsidR="00354130" w:rsidRDefault="00A71340">
          <w:pPr>
            <w:pStyle w:val="0042360A75F84CE4B4594FAAA15A25E2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9851F4F20BD44A90AE408D9866E2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030CF-A6B6-4DB6-851D-206C9F941015}"/>
      </w:docPartPr>
      <w:docPartBody>
        <w:p w:rsidR="00354130" w:rsidRDefault="00A71340">
          <w:pPr>
            <w:pStyle w:val="9851F4F20BD44A90AE408D9866E2F321"/>
          </w:pPr>
          <w:r w:rsidRPr="00FC49E3">
            <w:t>Paralegal</w:t>
          </w:r>
        </w:p>
      </w:docPartBody>
    </w:docPart>
    <w:docPart>
      <w:docPartPr>
        <w:name w:val="C4CA85AF7CE545B19F246A0E586FE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E65AA-DFFC-4CD7-9CF4-A6C589FEAEEA}"/>
      </w:docPartPr>
      <w:docPartBody>
        <w:p w:rsidR="00354130" w:rsidRDefault="00A71340" w:rsidP="00A71340">
          <w:pPr>
            <w:pStyle w:val="C4CA85AF7CE545B19F246A0E586FEFEA1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54E6E63A8C384CABA13BEB3BD1FE8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E59F7-49DC-4DDD-9302-25DA9CB2C4F4}"/>
      </w:docPartPr>
      <w:docPartBody>
        <w:p w:rsidR="00354130" w:rsidRDefault="00A71340">
          <w:pPr>
            <w:pStyle w:val="54E6E63A8C384CABA13BEB3BD1FE85CB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AAE9186874F94A35AC4AA83370D97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07764-5B88-45CC-A17E-30D5BF091550}"/>
      </w:docPartPr>
      <w:docPartBody>
        <w:p w:rsidR="00354130" w:rsidRDefault="00A71340">
          <w:pPr>
            <w:pStyle w:val="AAE9186874F94A35AC4AA83370D97471"/>
          </w:pPr>
          <w:r w:rsidRPr="00FC49E3">
            <w:t>Paralegal</w:t>
          </w:r>
        </w:p>
      </w:docPartBody>
    </w:docPart>
    <w:docPart>
      <w:docPartPr>
        <w:name w:val="C8E589F31C57449DBA4F6736AA1B8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D9ED2-4888-43A7-A427-613093E7F0D4}"/>
      </w:docPartPr>
      <w:docPartBody>
        <w:p w:rsidR="00354130" w:rsidRDefault="00A71340" w:rsidP="00A71340">
          <w:pPr>
            <w:pStyle w:val="C8E589F31C57449DBA4F6736AA1B87361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C64DC93EA9164BC1BDB61103B8A84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4AAAC-35CD-4A9D-817C-78DA5825FD3E}"/>
      </w:docPartPr>
      <w:docPartBody>
        <w:p w:rsidR="00354130" w:rsidRDefault="00A71340">
          <w:pPr>
            <w:pStyle w:val="C64DC93EA9164BC1BDB61103B8A843C9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2025167CE66A491F817FB45B431C7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20A4-08B7-4A57-AEFA-4B69C7537990}"/>
      </w:docPartPr>
      <w:docPartBody>
        <w:p w:rsidR="00354130" w:rsidRDefault="00A71340">
          <w:pPr>
            <w:pStyle w:val="2025167CE66A491F817FB45B431C7AD5"/>
          </w:pPr>
          <w:r w:rsidRPr="00FC49E3">
            <w:t>A.A. Paralegal Studies</w:t>
          </w:r>
        </w:p>
      </w:docPartBody>
    </w:docPart>
    <w:docPart>
      <w:docPartPr>
        <w:name w:val="9C7870BC52F14CD082AE5F44C648F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CADB2-AF28-437A-A005-1A5CE4565A9E}"/>
      </w:docPartPr>
      <w:docPartBody>
        <w:p w:rsidR="00354130" w:rsidRDefault="00A71340">
          <w:pPr>
            <w:pStyle w:val="9C7870BC52F14CD082AE5F44C648FA8C"/>
          </w:pPr>
          <w:r>
            <w:t>Skills</w:t>
          </w:r>
        </w:p>
      </w:docPartBody>
    </w:docPart>
    <w:docPart>
      <w:docPartPr>
        <w:name w:val="92B8074BA99744009EF1F2DAADDDA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6E165-8342-4619-89F6-72556EE6A2CD}"/>
      </w:docPartPr>
      <w:docPartBody>
        <w:p w:rsidR="00A71340" w:rsidRPr="00D87E03" w:rsidRDefault="00A7134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A71340" w:rsidRPr="00D87E03" w:rsidRDefault="00A7134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A71340" w:rsidRPr="00D87E03" w:rsidRDefault="00A7134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A71340" w:rsidRPr="00D87E03" w:rsidRDefault="00A7134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354130" w:rsidRDefault="00A71340" w:rsidP="00A71340">
          <w:pPr>
            <w:pStyle w:val="92B8074BA99744009EF1F2DAADDDA88B1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A50BAF9A638644D88E54F75307C19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4F12A-E3A7-487D-BBA3-E2CBE9995989}"/>
      </w:docPartPr>
      <w:docPartBody>
        <w:p w:rsidR="00354130" w:rsidRDefault="00A71340">
          <w:pPr>
            <w:pStyle w:val="A50BAF9A638644D88E54F75307C190F4"/>
          </w:pPr>
          <w:r>
            <w:t>Contact</w:t>
          </w:r>
        </w:p>
      </w:docPartBody>
    </w:docPart>
    <w:docPart>
      <w:docPartPr>
        <w:name w:val="041F989DA4E14CEE94B273FF7E822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36926-4B80-451E-B635-5742F3218144}"/>
      </w:docPartPr>
      <w:docPartBody>
        <w:p w:rsidR="00354130" w:rsidRDefault="00A71340">
          <w:pPr>
            <w:pStyle w:val="041F989DA4E14CEE94B273FF7E822A1F"/>
          </w:pPr>
          <w:r w:rsidRPr="00D87E03">
            <w:t>4567 Main Street</w:t>
          </w:r>
        </w:p>
      </w:docPartBody>
    </w:docPart>
    <w:docPart>
      <w:docPartPr>
        <w:name w:val="CFA5037C558E4E0491E18BBDB6896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11195-B2D3-49D9-9F81-4EB16F623A13}"/>
      </w:docPartPr>
      <w:docPartBody>
        <w:p w:rsidR="00354130" w:rsidRDefault="00A71340">
          <w:pPr>
            <w:pStyle w:val="CFA5037C558E4E0491E18BBDB6896F6E"/>
          </w:pPr>
          <w:r w:rsidRPr="00D87E03">
            <w:t>City, State 98052</w:t>
          </w:r>
        </w:p>
      </w:docPartBody>
    </w:docPart>
    <w:docPart>
      <w:docPartPr>
        <w:name w:val="FAF3162BDCC94487A91BAECC8B9E7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ED17A-4938-422C-85D3-17756AF68E7F}"/>
      </w:docPartPr>
      <w:docPartBody>
        <w:p w:rsidR="00354130" w:rsidRDefault="00A71340">
          <w:pPr>
            <w:pStyle w:val="FAF3162BDCC94487A91BAECC8B9E7618"/>
          </w:pPr>
          <w:r w:rsidRPr="00D87E03">
            <w:t>(718) 555–0100</w:t>
          </w:r>
        </w:p>
      </w:docPartBody>
    </w:docPart>
    <w:docPart>
      <w:docPartPr>
        <w:name w:val="1FE240973B814EACB1BCD7E218798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43B0F-F7EB-4BCC-9ECC-13E66BDAD478}"/>
      </w:docPartPr>
      <w:docPartBody>
        <w:p w:rsidR="00354130" w:rsidRDefault="00A71340">
          <w:pPr>
            <w:pStyle w:val="1FE240973B814EACB1BCD7E218798A2D"/>
          </w:pPr>
          <w:r w:rsidRPr="00F5689F">
            <w:t>Robin Zupanc</w:t>
          </w:r>
        </w:p>
      </w:docPartBody>
    </w:docPart>
    <w:docPart>
      <w:docPartPr>
        <w:name w:val="13085805EFA94658A9F9A975CF21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57FCB-C927-4B7F-92FE-BCC2FCA35EB8}"/>
      </w:docPartPr>
      <w:docPartBody>
        <w:p w:rsidR="00354130" w:rsidRDefault="00A71340">
          <w:pPr>
            <w:pStyle w:val="13085805EFA94658A9F9A975CF21CF19"/>
          </w:pPr>
          <w:r w:rsidRPr="00FC49E3">
            <w:t>Paralegal</w:t>
          </w:r>
        </w:p>
      </w:docPartBody>
    </w:docPart>
    <w:docPart>
      <w:docPartPr>
        <w:name w:val="6CD3D6C4C13F4BF391C3B96B8AD8A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5B551-C22D-445F-8B05-0E07BB1E144B}"/>
      </w:docPartPr>
      <w:docPartBody>
        <w:p w:rsidR="00354130" w:rsidRDefault="00A71340">
          <w:pPr>
            <w:pStyle w:val="6CD3D6C4C13F4BF391C3B96B8AD8AC21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C11FFC3890D24E08A3F571175A998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6B0D-B32E-4BCC-9D22-B9D710A11801}"/>
      </w:docPartPr>
      <w:docPartBody>
        <w:p w:rsidR="00354130" w:rsidRDefault="00A71340" w:rsidP="00A71340">
          <w:pPr>
            <w:pStyle w:val="C11FFC3890D24E08A3F571175A998F681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01E2669DB3CD40279FDCCA71B3195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E34B4-CFA9-45FF-AD5C-D77A5E4B576D}"/>
      </w:docPartPr>
      <w:docPartBody>
        <w:p w:rsidR="00354130" w:rsidRDefault="00A71340">
          <w:pPr>
            <w:pStyle w:val="01E2669DB3CD40279FDCCA71B31959EA"/>
          </w:pPr>
          <w:r>
            <w:t>Education</w:t>
          </w:r>
        </w:p>
      </w:docPartBody>
    </w:docPart>
    <w:docPart>
      <w:docPartPr>
        <w:name w:val="11044A4013D0458EA9CC523E85B0A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7F5C-A06C-417B-B2BC-E3E2B0506C1D}"/>
      </w:docPartPr>
      <w:docPartBody>
        <w:p w:rsidR="00354130" w:rsidRDefault="00A71340">
          <w:pPr>
            <w:pStyle w:val="11044A4013D0458EA9CC523E85B0AFD0"/>
          </w:pPr>
          <w:r w:rsidRPr="00FC49E3">
            <w:t>Paralegal</w:t>
          </w:r>
        </w:p>
      </w:docPartBody>
    </w:docPart>
    <w:docPart>
      <w:docPartPr>
        <w:name w:val="C7D72907287E4C739ABF8FABEB63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17EB3-9BA6-4B43-A6DB-051437EB33D9}"/>
      </w:docPartPr>
      <w:docPartBody>
        <w:p w:rsidR="00354130" w:rsidRDefault="00A71340" w:rsidP="00A71340">
          <w:pPr>
            <w:pStyle w:val="C7D72907287E4C739ABF8FABEB6302AF1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EB9E39749D9B4476876142C017A6D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A44D4-C2DE-4D96-AF8D-B09E87B1AA10}"/>
      </w:docPartPr>
      <w:docPartBody>
        <w:p w:rsidR="00354130" w:rsidRDefault="00A71340">
          <w:pPr>
            <w:pStyle w:val="EB9E39749D9B4476876142C017A6D759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1863DA336DF04A4EBD12F5C67E9CB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F440-CF66-494C-BFE9-2A528B83DB66}"/>
      </w:docPartPr>
      <w:docPartBody>
        <w:p w:rsidR="00354130" w:rsidRDefault="00A71340">
          <w:pPr>
            <w:pStyle w:val="1863DA336DF04A4EBD12F5C67E9CB5B7"/>
          </w:pPr>
          <w:r w:rsidRPr="00FC49E3">
            <w:t>Paralegal</w:t>
          </w:r>
        </w:p>
      </w:docPartBody>
    </w:docPart>
    <w:docPart>
      <w:docPartPr>
        <w:name w:val="64F388B365DA49C9BBFCA50F7051E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9D225-61A6-4345-889C-19A67B148C3A}"/>
      </w:docPartPr>
      <w:docPartBody>
        <w:p w:rsidR="00354130" w:rsidRDefault="00A71340" w:rsidP="00A71340">
          <w:pPr>
            <w:pStyle w:val="64F388B365DA49C9BBFCA50F7051E6CC1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C43A0F191D314514ABD2B306823DC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65B5B-0302-402A-B052-241FFFF791A4}"/>
      </w:docPartPr>
      <w:docPartBody>
        <w:p w:rsidR="00354130" w:rsidRDefault="00A71340">
          <w:pPr>
            <w:pStyle w:val="C43A0F191D314514ABD2B306823DC001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EBC0678D21454246923DC61413AC0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1A0AC-8DBE-4CEA-A1B8-31F90D223643}"/>
      </w:docPartPr>
      <w:docPartBody>
        <w:p w:rsidR="00354130" w:rsidRDefault="00A71340">
          <w:pPr>
            <w:pStyle w:val="EBC0678D21454246923DC61413AC08E7"/>
          </w:pPr>
          <w:r w:rsidRPr="00FC49E3">
            <w:t>Paralegal</w:t>
          </w:r>
        </w:p>
      </w:docPartBody>
    </w:docPart>
    <w:docPart>
      <w:docPartPr>
        <w:name w:val="7D3537994ABB4BC8BA9F74B3F05F0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B7C93-CF5D-409E-8230-003DD21861DF}"/>
      </w:docPartPr>
      <w:docPartBody>
        <w:p w:rsidR="00354130" w:rsidRDefault="00A71340" w:rsidP="00A71340">
          <w:pPr>
            <w:pStyle w:val="7D3537994ABB4BC8BA9F74B3F05F03FF1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85DCDFF7D82C4CEF9899935F37C9D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D1F61-84A1-4462-B30A-F4E62A7C5A57}"/>
      </w:docPartPr>
      <w:docPartBody>
        <w:p w:rsidR="00354130" w:rsidRDefault="00A71340">
          <w:pPr>
            <w:pStyle w:val="85DCDFF7D82C4CEF9899935F37C9D621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57B9636441FF4C3C945E543113AEE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DB803-DFF6-4BBF-A903-4F9F43BFD394}"/>
      </w:docPartPr>
      <w:docPartBody>
        <w:p w:rsidR="00354130" w:rsidRDefault="00A71340">
          <w:pPr>
            <w:pStyle w:val="57B9636441FF4C3C945E543113AEE086"/>
          </w:pPr>
          <w:r w:rsidRPr="00D87E03">
            <w:t>A.A. Paralegal Studies</w:t>
          </w:r>
        </w:p>
      </w:docPartBody>
    </w:docPart>
    <w:docPart>
      <w:docPartPr>
        <w:name w:val="B95734FAB7494587BCC1BC95FB4F7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00E3E-3E0C-4F66-BBEE-385BE0C7BEEF}"/>
      </w:docPartPr>
      <w:docPartBody>
        <w:p w:rsidR="00354130" w:rsidRDefault="00A71340">
          <w:pPr>
            <w:pStyle w:val="B95734FAB7494587BCC1BC95FB4F7CF4"/>
          </w:pPr>
          <w:r>
            <w:t>Skills</w:t>
          </w:r>
        </w:p>
      </w:docPartBody>
    </w:docPart>
    <w:docPart>
      <w:docPartPr>
        <w:name w:val="2280DC571E814E61AE81E2380D9D7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C8686-152E-48E8-A1D8-5F0DD896F7C4}"/>
      </w:docPartPr>
      <w:docPartBody>
        <w:p w:rsidR="00A71340" w:rsidRPr="00D87E03" w:rsidRDefault="00A7134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A71340" w:rsidRPr="00D87E03" w:rsidRDefault="00A7134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A71340" w:rsidRPr="00D87E03" w:rsidRDefault="00A7134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A71340" w:rsidRPr="00D87E03" w:rsidRDefault="00A7134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354130" w:rsidRDefault="00A71340" w:rsidP="00A71340">
          <w:pPr>
            <w:pStyle w:val="2280DC571E814E61AE81E2380D9D7D401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7AE2526438C24C77AC21A3BB0C88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0AF49-4753-470D-B0A8-E9BC816FE646}"/>
      </w:docPartPr>
      <w:docPartBody>
        <w:p w:rsidR="00354130" w:rsidRDefault="00A71340">
          <w:pPr>
            <w:pStyle w:val="7AE2526438C24C77AC21A3BB0C881CE4"/>
          </w:pPr>
          <w:r>
            <w:t>Contact</w:t>
          </w:r>
        </w:p>
      </w:docPartBody>
    </w:docPart>
    <w:docPart>
      <w:docPartPr>
        <w:name w:val="CDB144EF96DE435BA7EA3CFA6174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C8990-7C43-4CE7-A76E-3061992DA583}"/>
      </w:docPartPr>
      <w:docPartBody>
        <w:p w:rsidR="00354130" w:rsidRDefault="00A71340">
          <w:pPr>
            <w:pStyle w:val="CDB144EF96DE435BA7EA3CFA6174E6E5"/>
          </w:pPr>
          <w:r w:rsidRPr="00D87E03">
            <w:t>4567 Main Street</w:t>
          </w:r>
        </w:p>
      </w:docPartBody>
    </w:docPart>
    <w:docPart>
      <w:docPartPr>
        <w:name w:val="BB6DC7172F98443F98287D9C6AA8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1F3BB-0349-44D2-A10E-FC0476A62EF3}"/>
      </w:docPartPr>
      <w:docPartBody>
        <w:p w:rsidR="00354130" w:rsidRDefault="00A71340">
          <w:pPr>
            <w:pStyle w:val="BB6DC7172F98443F98287D9C6AA8F174"/>
          </w:pPr>
          <w:r w:rsidRPr="00D87E03">
            <w:t>City, State 98052</w:t>
          </w:r>
        </w:p>
      </w:docPartBody>
    </w:docPart>
    <w:docPart>
      <w:docPartPr>
        <w:name w:val="C94A25BB7D294F26838EED10147D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D69F5-AE4C-43DB-B1EB-4DD3E50F9367}"/>
      </w:docPartPr>
      <w:docPartBody>
        <w:p w:rsidR="00354130" w:rsidRDefault="00A71340">
          <w:pPr>
            <w:pStyle w:val="C94A25BB7D294F26838EED10147DDA77"/>
          </w:pPr>
          <w:r w:rsidRPr="00D87E03">
            <w:t>(718) 555–0100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096BF-3528-48D3-A4FF-291BC4194E02}"/>
      </w:docPartPr>
      <w:docPartBody>
        <w:p w:rsidR="007B5868" w:rsidRDefault="00A71340">
          <w:r w:rsidRPr="00AC37C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2E7B66AB"/>
    <w:multiLevelType w:val="multilevel"/>
    <w:tmpl w:val="D6226044"/>
    <w:lvl w:ilvl="0">
      <w:start w:val="1"/>
      <w:numFmt w:val="decimal"/>
      <w:pStyle w:val="D670749AE3CF4C0FA57C3AF50718C015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9227669">
    <w:abstractNumId w:val="0"/>
  </w:num>
  <w:num w:numId="2" w16cid:durableId="116733069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EE"/>
    <w:rsid w:val="00354130"/>
    <w:rsid w:val="0040313B"/>
    <w:rsid w:val="00510BA5"/>
    <w:rsid w:val="007B5868"/>
    <w:rsid w:val="00A71340"/>
    <w:rsid w:val="00C033A3"/>
    <w:rsid w:val="00E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B7224FF5BF4F28BA18A9B20DB3C293">
    <w:name w:val="30B7224FF5BF4F28BA18A9B20DB3C293"/>
  </w:style>
  <w:style w:type="paragraph" w:customStyle="1" w:styleId="2E32D56BFA0642EFA0A2664938AA9FB2">
    <w:name w:val="2E32D56BFA0642EFA0A2664938AA9FB2"/>
  </w:style>
  <w:style w:type="paragraph" w:customStyle="1" w:styleId="4F1355208BBD4081B6B93AE8FE376991">
    <w:name w:val="4F1355208BBD4081B6B93AE8FE376991"/>
  </w:style>
  <w:style w:type="character" w:styleId="PlaceholderText">
    <w:name w:val="Placeholder Text"/>
    <w:basedOn w:val="DefaultParagraphFont"/>
    <w:uiPriority w:val="99"/>
    <w:semiHidden/>
    <w:rsid w:val="00A71340"/>
    <w:rPr>
      <w:color w:val="808080"/>
    </w:rPr>
  </w:style>
  <w:style w:type="paragraph" w:customStyle="1" w:styleId="82BB687F4A234993BA0E36D7B611CA4E">
    <w:name w:val="82BB687F4A234993BA0E36D7B611CA4E"/>
  </w:style>
  <w:style w:type="paragraph" w:customStyle="1" w:styleId="621942B6F82247CF9B1C853E8093CFF2">
    <w:name w:val="621942B6F82247CF9B1C853E8093CFF2"/>
  </w:style>
  <w:style w:type="paragraph" w:customStyle="1" w:styleId="FCBA4310F0A7470090542992AC4D4892">
    <w:name w:val="FCBA4310F0A7470090542992AC4D4892"/>
  </w:style>
  <w:style w:type="paragraph" w:customStyle="1" w:styleId="5D6651CF87614C8E8050F265FE547904">
    <w:name w:val="5D6651CF87614C8E8050F265FE547904"/>
  </w:style>
  <w:style w:type="character" w:customStyle="1" w:styleId="CompanyName">
    <w:name w:val="Company Name"/>
    <w:basedOn w:val="DefaultParagraphFont"/>
    <w:uiPriority w:val="1"/>
    <w:qFormat/>
    <w:rsid w:val="00A71340"/>
    <w:rPr>
      <w:i/>
    </w:rPr>
  </w:style>
  <w:style w:type="paragraph" w:customStyle="1" w:styleId="A29273CDAF234551873792CB7D86D545">
    <w:name w:val="A29273CDAF234551873792CB7D86D545"/>
  </w:style>
  <w:style w:type="paragraph" w:customStyle="1" w:styleId="CEEADC9A77DD4BC582DA599662CD0272">
    <w:name w:val="CEEADC9A77DD4BC582DA599662CD0272"/>
  </w:style>
  <w:style w:type="paragraph" w:customStyle="1" w:styleId="C5AC5231C11C4A63BEDE20C3382513DD">
    <w:name w:val="C5AC5231C11C4A63BEDE20C3382513DD"/>
  </w:style>
  <w:style w:type="paragraph" w:customStyle="1" w:styleId="54FE7CBC436F44F4BD13080831ABCCCF">
    <w:name w:val="54FE7CBC436F44F4BD13080831ABCCCF"/>
  </w:style>
  <w:style w:type="paragraph" w:customStyle="1" w:styleId="6B0D820BC66A4D3DA877B9D9BA31983F">
    <w:name w:val="6B0D820BC66A4D3DA877B9D9BA31983F"/>
  </w:style>
  <w:style w:type="paragraph" w:customStyle="1" w:styleId="2B87513983AC4F549730DBBEB6112E47">
    <w:name w:val="2B87513983AC4F549730DBBEB6112E47"/>
  </w:style>
  <w:style w:type="paragraph" w:customStyle="1" w:styleId="9AC894D395E740DDB7ADFCAA20E07A09">
    <w:name w:val="9AC894D395E740DDB7ADFCAA20E07A09"/>
  </w:style>
  <w:style w:type="paragraph" w:customStyle="1" w:styleId="BD889011615D4180B609E411F3B8EE95">
    <w:name w:val="BD889011615D4180B609E411F3B8EE95"/>
  </w:style>
  <w:style w:type="paragraph" w:customStyle="1" w:styleId="B728687AC2D148EEA8DB44F938B5805E">
    <w:name w:val="B728687AC2D148EEA8DB44F938B5805E"/>
  </w:style>
  <w:style w:type="paragraph" w:customStyle="1" w:styleId="75D08CAC783B47AFA5B0502BF3A01FCF">
    <w:name w:val="75D08CAC783B47AFA5B0502BF3A01FCF"/>
  </w:style>
  <w:style w:type="paragraph" w:customStyle="1" w:styleId="9D869DF44E9A40558ED47085BD326835">
    <w:name w:val="9D869DF44E9A40558ED47085BD326835"/>
  </w:style>
  <w:style w:type="paragraph" w:customStyle="1" w:styleId="D992934E924E4346B6192938C78C3E32">
    <w:name w:val="D992934E924E4346B6192938C78C3E32"/>
  </w:style>
  <w:style w:type="paragraph" w:customStyle="1" w:styleId="625F1985599C4D9D9A1FFAD80C2E1CD6">
    <w:name w:val="625F1985599C4D9D9A1FFAD80C2E1CD6"/>
  </w:style>
  <w:style w:type="paragraph" w:customStyle="1" w:styleId="46E9AA7025014C2598610CA9333F5708">
    <w:name w:val="46E9AA7025014C2598610CA9333F5708"/>
  </w:style>
  <w:style w:type="paragraph" w:customStyle="1" w:styleId="SkillsBullets">
    <w:name w:val="Skills Bullets"/>
    <w:basedOn w:val="BulletsSkills"/>
    <w:qFormat/>
    <w:rsid w:val="00A71340"/>
  </w:style>
  <w:style w:type="paragraph" w:customStyle="1" w:styleId="BulletsSkills">
    <w:name w:val="Bullets Skills"/>
    <w:basedOn w:val="Normal"/>
    <w:qFormat/>
    <w:rsid w:val="00A71340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paragraph" w:customStyle="1" w:styleId="D670749AE3CF4C0FA57C3AF50718C015">
    <w:name w:val="D670749AE3CF4C0FA57C3AF50718C015"/>
  </w:style>
  <w:style w:type="paragraph" w:customStyle="1" w:styleId="0E66CD614CDE4641AABB873ACC75755B">
    <w:name w:val="0E66CD614CDE4641AABB873ACC75755B"/>
  </w:style>
  <w:style w:type="paragraph" w:customStyle="1" w:styleId="679622EB8B47424790FFC7C8777CBB20">
    <w:name w:val="679622EB8B47424790FFC7C8777CBB20"/>
  </w:style>
  <w:style w:type="paragraph" w:customStyle="1" w:styleId="EEEA5F3A2EDB4DE9A0B6401E42F5B961">
    <w:name w:val="EEEA5F3A2EDB4DE9A0B6401E42F5B961"/>
  </w:style>
  <w:style w:type="paragraph" w:customStyle="1" w:styleId="DCACC969D1D34AF0BF5DF92DC32906A3">
    <w:name w:val="DCACC969D1D34AF0BF5DF92DC32906A3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247891EB1ED04993AAFDD62E5B9B81AF">
    <w:name w:val="247891EB1ED04993AAFDD62E5B9B81AF"/>
  </w:style>
  <w:style w:type="paragraph" w:customStyle="1" w:styleId="D98A99CF171F4D09A3D5885369E484DC">
    <w:name w:val="D98A99CF171F4D09A3D5885369E484DC"/>
  </w:style>
  <w:style w:type="paragraph" w:customStyle="1" w:styleId="686B326A041341AB8D3EC000E9B6475A">
    <w:name w:val="686B326A041341AB8D3EC000E9B6475A"/>
  </w:style>
  <w:style w:type="paragraph" w:customStyle="1" w:styleId="42396A8D6AD048C69A20FEB76C111D7A">
    <w:name w:val="42396A8D6AD048C69A20FEB76C111D7A"/>
  </w:style>
  <w:style w:type="paragraph" w:customStyle="1" w:styleId="A00F6F56A69144AFBA69A3C15BEE8B2A">
    <w:name w:val="A00F6F56A69144AFBA69A3C15BEE8B2A"/>
  </w:style>
  <w:style w:type="paragraph" w:customStyle="1" w:styleId="CE483FA9547D403A94199AA9FEA771CA">
    <w:name w:val="CE483FA9547D403A94199AA9FEA771CA"/>
  </w:style>
  <w:style w:type="paragraph" w:customStyle="1" w:styleId="2C72823C31BC481EAE03E8D2B95F6562">
    <w:name w:val="2C72823C31BC481EAE03E8D2B95F6562"/>
  </w:style>
  <w:style w:type="paragraph" w:customStyle="1" w:styleId="65EF0695A204405E94431CB6348B5D4D">
    <w:name w:val="65EF0695A204405E94431CB6348B5D4D"/>
  </w:style>
  <w:style w:type="paragraph" w:customStyle="1" w:styleId="91C899A1925541BD80C0F653FD05CCC5">
    <w:name w:val="91C899A1925541BD80C0F653FD05CCC5"/>
  </w:style>
  <w:style w:type="paragraph" w:customStyle="1" w:styleId="AED08233685542EBB17134E4D21EC36C">
    <w:name w:val="AED08233685542EBB17134E4D21EC36C"/>
  </w:style>
  <w:style w:type="paragraph" w:customStyle="1" w:styleId="0042360A75F84CE4B4594FAAA15A25E2">
    <w:name w:val="0042360A75F84CE4B4594FAAA15A25E2"/>
  </w:style>
  <w:style w:type="paragraph" w:customStyle="1" w:styleId="CC585F00857B4E5BA9BFC364BFD06E99">
    <w:name w:val="CC585F00857B4E5BA9BFC364BFD06E99"/>
  </w:style>
  <w:style w:type="paragraph" w:customStyle="1" w:styleId="9851F4F20BD44A90AE408D9866E2F321">
    <w:name w:val="9851F4F20BD44A90AE408D9866E2F321"/>
  </w:style>
  <w:style w:type="paragraph" w:customStyle="1" w:styleId="C4CA85AF7CE545B19F246A0E586FEFEA">
    <w:name w:val="C4CA85AF7CE545B19F246A0E586FEFEA"/>
  </w:style>
  <w:style w:type="paragraph" w:customStyle="1" w:styleId="54E6E63A8C384CABA13BEB3BD1FE85CB">
    <w:name w:val="54E6E63A8C384CABA13BEB3BD1FE85CB"/>
  </w:style>
  <w:style w:type="paragraph" w:customStyle="1" w:styleId="59CDB70829F346FFAC5145B74C006A62">
    <w:name w:val="59CDB70829F346FFAC5145B74C006A62"/>
  </w:style>
  <w:style w:type="paragraph" w:customStyle="1" w:styleId="AAE9186874F94A35AC4AA83370D97471">
    <w:name w:val="AAE9186874F94A35AC4AA83370D97471"/>
  </w:style>
  <w:style w:type="paragraph" w:customStyle="1" w:styleId="C8E589F31C57449DBA4F6736AA1B8736">
    <w:name w:val="C8E589F31C57449DBA4F6736AA1B8736"/>
  </w:style>
  <w:style w:type="paragraph" w:customStyle="1" w:styleId="C64DC93EA9164BC1BDB61103B8A843C9">
    <w:name w:val="C64DC93EA9164BC1BDB61103B8A843C9"/>
  </w:style>
  <w:style w:type="paragraph" w:customStyle="1" w:styleId="7D53150CD6A24A5A9E353AA4A4F7BABE">
    <w:name w:val="7D53150CD6A24A5A9E353AA4A4F7BABE"/>
  </w:style>
  <w:style w:type="paragraph" w:customStyle="1" w:styleId="2025167CE66A491F817FB45B431C7AD5">
    <w:name w:val="2025167CE66A491F817FB45B431C7AD5"/>
  </w:style>
  <w:style w:type="paragraph" w:customStyle="1" w:styleId="61F6CD1EB7AA49DFA3AB41A651E36A5C">
    <w:name w:val="61F6CD1EB7AA49DFA3AB41A651E36A5C"/>
  </w:style>
  <w:style w:type="paragraph" w:customStyle="1" w:styleId="9C7870BC52F14CD082AE5F44C648FA8C">
    <w:name w:val="9C7870BC52F14CD082AE5F44C648FA8C"/>
  </w:style>
  <w:style w:type="paragraph" w:customStyle="1" w:styleId="92B8074BA99744009EF1F2DAADDDA88B">
    <w:name w:val="92B8074BA99744009EF1F2DAADDDA88B"/>
  </w:style>
  <w:style w:type="paragraph" w:customStyle="1" w:styleId="A50BAF9A638644D88E54F75307C190F4">
    <w:name w:val="A50BAF9A638644D88E54F75307C190F4"/>
  </w:style>
  <w:style w:type="paragraph" w:customStyle="1" w:styleId="041F989DA4E14CEE94B273FF7E822A1F">
    <w:name w:val="041F989DA4E14CEE94B273FF7E822A1F"/>
  </w:style>
  <w:style w:type="paragraph" w:customStyle="1" w:styleId="CFA5037C558E4E0491E18BBDB6896F6E">
    <w:name w:val="CFA5037C558E4E0491E18BBDB6896F6E"/>
  </w:style>
  <w:style w:type="paragraph" w:customStyle="1" w:styleId="FAF3162BDCC94487A91BAECC8B9E7618">
    <w:name w:val="FAF3162BDCC94487A91BAECC8B9E7618"/>
  </w:style>
  <w:style w:type="paragraph" w:customStyle="1" w:styleId="B6CE21EF846140C8AD30FB8825B9ACC0">
    <w:name w:val="B6CE21EF846140C8AD30FB8825B9ACC0"/>
  </w:style>
  <w:style w:type="paragraph" w:customStyle="1" w:styleId="9D73EDDB2CAB41089CD9AD6D13B8DC40">
    <w:name w:val="9D73EDDB2CAB41089CD9AD6D13B8DC40"/>
  </w:style>
  <w:style w:type="paragraph" w:customStyle="1" w:styleId="1FE240973B814EACB1BCD7E218798A2D">
    <w:name w:val="1FE240973B814EACB1BCD7E218798A2D"/>
  </w:style>
  <w:style w:type="paragraph" w:customStyle="1" w:styleId="13085805EFA94658A9F9A975CF21CF19">
    <w:name w:val="13085805EFA94658A9F9A975CF21CF19"/>
  </w:style>
  <w:style w:type="paragraph" w:customStyle="1" w:styleId="6CD3D6C4C13F4BF391C3B96B8AD8AC21">
    <w:name w:val="6CD3D6C4C13F4BF391C3B96B8AD8AC21"/>
  </w:style>
  <w:style w:type="paragraph" w:customStyle="1" w:styleId="C11FFC3890D24E08A3F571175A998F68">
    <w:name w:val="C11FFC3890D24E08A3F571175A998F68"/>
  </w:style>
  <w:style w:type="paragraph" w:customStyle="1" w:styleId="01E2669DB3CD40279FDCCA71B31959EA">
    <w:name w:val="01E2669DB3CD40279FDCCA71B31959EA"/>
  </w:style>
  <w:style w:type="paragraph" w:customStyle="1" w:styleId="E0AAE1D52BB8460A86BADFC35FAC5B53">
    <w:name w:val="E0AAE1D52BB8460A86BADFC35FAC5B53"/>
  </w:style>
  <w:style w:type="paragraph" w:customStyle="1" w:styleId="11044A4013D0458EA9CC523E85B0AFD0">
    <w:name w:val="11044A4013D0458EA9CC523E85B0AFD0"/>
  </w:style>
  <w:style w:type="paragraph" w:customStyle="1" w:styleId="C7D72907287E4C739ABF8FABEB6302AF">
    <w:name w:val="C7D72907287E4C739ABF8FABEB6302AF"/>
  </w:style>
  <w:style w:type="paragraph" w:customStyle="1" w:styleId="EB9E39749D9B4476876142C017A6D759">
    <w:name w:val="EB9E39749D9B4476876142C017A6D759"/>
  </w:style>
  <w:style w:type="paragraph" w:customStyle="1" w:styleId="1F4EABE92CA94DABB6E66C2201C3E244">
    <w:name w:val="1F4EABE92CA94DABB6E66C2201C3E244"/>
  </w:style>
  <w:style w:type="paragraph" w:customStyle="1" w:styleId="1863DA336DF04A4EBD12F5C67E9CB5B7">
    <w:name w:val="1863DA336DF04A4EBD12F5C67E9CB5B7"/>
  </w:style>
  <w:style w:type="paragraph" w:customStyle="1" w:styleId="64F388B365DA49C9BBFCA50F7051E6CC">
    <w:name w:val="64F388B365DA49C9BBFCA50F7051E6CC"/>
  </w:style>
  <w:style w:type="paragraph" w:customStyle="1" w:styleId="C43A0F191D314514ABD2B306823DC001">
    <w:name w:val="C43A0F191D314514ABD2B306823DC001"/>
  </w:style>
  <w:style w:type="paragraph" w:customStyle="1" w:styleId="A263AC6BFE2F4685901D3FEBD0086088">
    <w:name w:val="A263AC6BFE2F4685901D3FEBD0086088"/>
  </w:style>
  <w:style w:type="paragraph" w:customStyle="1" w:styleId="EBC0678D21454246923DC61413AC08E7">
    <w:name w:val="EBC0678D21454246923DC61413AC08E7"/>
  </w:style>
  <w:style w:type="paragraph" w:customStyle="1" w:styleId="7D3537994ABB4BC8BA9F74B3F05F03FF">
    <w:name w:val="7D3537994ABB4BC8BA9F74B3F05F03FF"/>
  </w:style>
  <w:style w:type="paragraph" w:customStyle="1" w:styleId="85DCDFF7D82C4CEF9899935F37C9D621">
    <w:name w:val="85DCDFF7D82C4CEF9899935F37C9D621"/>
  </w:style>
  <w:style w:type="paragraph" w:customStyle="1" w:styleId="5EDF7A4BB2AB4639B9926E6828F23474">
    <w:name w:val="5EDF7A4BB2AB4639B9926E6828F23474"/>
  </w:style>
  <w:style w:type="paragraph" w:customStyle="1" w:styleId="57B9636441FF4C3C945E543113AEE086">
    <w:name w:val="57B9636441FF4C3C945E543113AEE086"/>
  </w:style>
  <w:style w:type="paragraph" w:customStyle="1" w:styleId="08A3D5C022AB4ABF95DB5FDED5DA1F9D">
    <w:name w:val="08A3D5C022AB4ABF95DB5FDED5DA1F9D"/>
  </w:style>
  <w:style w:type="paragraph" w:customStyle="1" w:styleId="B95734FAB7494587BCC1BC95FB4F7CF4">
    <w:name w:val="B95734FAB7494587BCC1BC95FB4F7CF4"/>
  </w:style>
  <w:style w:type="paragraph" w:customStyle="1" w:styleId="2280DC571E814E61AE81E2380D9D7D40">
    <w:name w:val="2280DC571E814E61AE81E2380D9D7D40"/>
  </w:style>
  <w:style w:type="paragraph" w:customStyle="1" w:styleId="7AE2526438C24C77AC21A3BB0C881CE4">
    <w:name w:val="7AE2526438C24C77AC21A3BB0C881CE4"/>
  </w:style>
  <w:style w:type="paragraph" w:customStyle="1" w:styleId="CDB144EF96DE435BA7EA3CFA6174E6E5">
    <w:name w:val="CDB144EF96DE435BA7EA3CFA6174E6E5"/>
  </w:style>
  <w:style w:type="paragraph" w:customStyle="1" w:styleId="BB6DC7172F98443F98287D9C6AA8F174">
    <w:name w:val="BB6DC7172F98443F98287D9C6AA8F174"/>
  </w:style>
  <w:style w:type="paragraph" w:customStyle="1" w:styleId="C94A25BB7D294F26838EED10147DDA77">
    <w:name w:val="C94A25BB7D294F26838EED10147DDA77"/>
  </w:style>
  <w:style w:type="paragraph" w:customStyle="1" w:styleId="E089116D3F0F4C00A13CB8AA65946B0B">
    <w:name w:val="E089116D3F0F4C00A13CB8AA65946B0B"/>
  </w:style>
  <w:style w:type="paragraph" w:customStyle="1" w:styleId="E95525263477455F935FE5A6FA801B55">
    <w:name w:val="E95525263477455F935FE5A6FA801B55"/>
  </w:style>
  <w:style w:type="paragraph" w:customStyle="1" w:styleId="82BB687F4A234993BA0E36D7B611CA4E1">
    <w:name w:val="82BB687F4A234993BA0E36D7B611CA4E1"/>
    <w:rsid w:val="00A71340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A29273CDAF234551873792CB7D86D5451">
    <w:name w:val="A29273CDAF234551873792CB7D86D5451"/>
    <w:rsid w:val="00A71340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6B0D820BC66A4D3DA877B9D9BA31983F1">
    <w:name w:val="6B0D820BC66A4D3DA877B9D9BA31983F1"/>
    <w:rsid w:val="00A71340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B728687AC2D148EEA8DB44F938B5805E1">
    <w:name w:val="B728687AC2D148EEA8DB44F938B5805E1"/>
    <w:rsid w:val="00A71340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D670749AE3CF4C0FA57C3AF50718C0151">
    <w:name w:val="D670749AE3CF4C0FA57C3AF50718C0151"/>
    <w:rsid w:val="00A71340"/>
    <w:pPr>
      <w:widowControl w:val="0"/>
      <w:numPr>
        <w:numId w:val="2"/>
      </w:numPr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CE483FA9547D403A94199AA9FEA771CA1">
    <w:name w:val="CE483FA9547D403A94199AA9FEA771CA1"/>
    <w:rsid w:val="00A71340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AED08233685542EBB17134E4D21EC36C1">
    <w:name w:val="AED08233685542EBB17134E4D21EC36C1"/>
    <w:rsid w:val="00A71340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C4CA85AF7CE545B19F246A0E586FEFEA1">
    <w:name w:val="C4CA85AF7CE545B19F246A0E586FEFEA1"/>
    <w:rsid w:val="00A71340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C8E589F31C57449DBA4F6736AA1B87361">
    <w:name w:val="C8E589F31C57449DBA4F6736AA1B87361"/>
    <w:rsid w:val="00A71340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92B8074BA99744009EF1F2DAADDDA88B1">
    <w:name w:val="92B8074BA99744009EF1F2DAADDDA88B1"/>
    <w:rsid w:val="00A71340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  <w:style w:type="paragraph" w:customStyle="1" w:styleId="C11FFC3890D24E08A3F571175A998F681">
    <w:name w:val="C11FFC3890D24E08A3F571175A998F681"/>
    <w:rsid w:val="00A71340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32"/>
      <w:szCs w:val="40"/>
      <w:lang w:bidi="en-US"/>
    </w:rPr>
  </w:style>
  <w:style w:type="paragraph" w:customStyle="1" w:styleId="C7D72907287E4C739ABF8FABEB6302AF1">
    <w:name w:val="C7D72907287E4C739ABF8FABEB6302AF1"/>
    <w:rsid w:val="00A71340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64F388B365DA49C9BBFCA50F7051E6CC1">
    <w:name w:val="64F388B365DA49C9BBFCA50F7051E6CC1"/>
    <w:rsid w:val="00A71340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7D3537994ABB4BC8BA9F74B3F05F03FF1">
    <w:name w:val="7D3537994ABB4BC8BA9F74B3F05F03FF1"/>
    <w:rsid w:val="00A71340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2280DC571E814E61AE81E2380D9D7D401">
    <w:name w:val="2280DC571E814E61AE81E2380D9D7D401"/>
    <w:rsid w:val="00A71340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sz w:val="18"/>
      <w:szCs w:val="16"/>
      <w:lang w:bidi="en-US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F525AA0E-C871-47AE-9E93-DCD182C3B087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18AC554-3323-4A44-B72E-651942CA74BF}"/>
</file>

<file path=customXml/itemProps31.xml><?xml version="1.0" encoding="utf-8"?>
<ds:datastoreItem xmlns:ds="http://schemas.openxmlformats.org/officeDocument/2006/customXml" ds:itemID="{E8180859-18EE-47FC-821A-F2D626BAF5FF}"/>
</file>

<file path=customXml/itemProps44.xml><?xml version="1.0" encoding="utf-8"?>
<ds:datastoreItem xmlns:ds="http://schemas.openxmlformats.org/officeDocument/2006/customXml" ds:itemID="{6714E23D-4616-4E73-A28A-3D0001192DA3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TM00112764</ap:Template>
  <ap:TotalTime>0</ap:TotalTime>
  <ap:Pages>3</ap:Pages>
  <ap:Words>506</ap:Words>
  <ap:Characters>2885</ap:Characters>
  <ap:Application>Microsoft Office Word</ap:Application>
  <ap:DocSecurity>0</ap:DocSecurity>
  <ap:Lines>24</ap:Lines>
  <ap:Paragraphs>6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3385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2023-04-04T14:46:00Z</dcterms:created>
  <dcterms:modified xsi:type="dcterms:W3CDTF">2023-04-04T14:46:00Z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